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73F" w:rsidRDefault="00E744D9" w:rsidP="00BC73DD">
      <w:pPr>
        <w:pStyle w:val="Heading1"/>
        <w:jc w:val="center"/>
      </w:pPr>
      <w:bookmarkStart w:id="0" w:name="_GoBack"/>
      <w:bookmarkEnd w:id="0"/>
      <w:r w:rsidRPr="005556B0">
        <w:t>Assessment Specification Software Assignment</w:t>
      </w:r>
    </w:p>
    <w:p w:rsidR="00BC73DD" w:rsidRPr="00BC73DD" w:rsidRDefault="00BC73DD" w:rsidP="00BC73DD"/>
    <w:p w:rsidR="00F8673F" w:rsidRDefault="00E744D9" w:rsidP="00BC73DD">
      <w:pPr>
        <w:pStyle w:val="Heading1"/>
        <w:jc w:val="center"/>
      </w:pPr>
      <w:r w:rsidRPr="005556B0">
        <w:t>MOD00</w:t>
      </w:r>
      <w:r w:rsidR="005556B0" w:rsidRPr="005556B0">
        <w:t>5244</w:t>
      </w:r>
    </w:p>
    <w:p w:rsidR="00BC73DD" w:rsidRPr="00BC73DD" w:rsidRDefault="00BC73DD" w:rsidP="00BC73DD"/>
    <w:p w:rsidR="00F8673F" w:rsidRPr="005556B0" w:rsidRDefault="00E744D9" w:rsidP="00BC73DD">
      <w:pPr>
        <w:pStyle w:val="Heading1"/>
        <w:jc w:val="center"/>
      </w:pPr>
      <w:r w:rsidRPr="005556B0">
        <w:t xml:space="preserve">Introduction to </w:t>
      </w:r>
      <w:r w:rsidR="005556B0" w:rsidRPr="005556B0">
        <w:t xml:space="preserve">Game </w:t>
      </w:r>
      <w:r w:rsidRPr="005556B0">
        <w:t>Programming</w:t>
      </w:r>
    </w:p>
    <w:p w:rsidR="00F8673F" w:rsidRPr="005556B0" w:rsidRDefault="00F8673F" w:rsidP="005556B0"/>
    <w:p w:rsidR="00F8673F" w:rsidRPr="005556B0" w:rsidRDefault="00F8673F" w:rsidP="005556B0"/>
    <w:p w:rsidR="00F8673F" w:rsidRPr="005556B0" w:rsidRDefault="00F8673F" w:rsidP="005556B0">
      <w:pPr>
        <w:sectPr w:rsidR="00F8673F" w:rsidRPr="005556B0">
          <w:footerReference w:type="default" r:id="rId7"/>
          <w:pgSz w:w="11900" w:h="16840"/>
          <w:pgMar w:top="1600" w:right="480" w:bottom="1920" w:left="960" w:header="0" w:footer="1722" w:gutter="0"/>
          <w:pgNumType w:start="1"/>
          <w:cols w:space="720"/>
          <w:noEndnote/>
        </w:sectPr>
      </w:pPr>
    </w:p>
    <w:p w:rsidR="00F8673F" w:rsidRPr="005556B0" w:rsidRDefault="00E744D9" w:rsidP="005556B0">
      <w:r w:rsidRPr="005556B0">
        <w:lastRenderedPageBreak/>
        <w:t>Assessment Information Forms</w:t>
      </w:r>
    </w:p>
    <w:p w:rsidR="00F8673F" w:rsidRPr="005556B0" w:rsidRDefault="00F8673F" w:rsidP="005556B0"/>
    <w:p w:rsidR="00F8673F" w:rsidRPr="005556B0" w:rsidRDefault="00F8673F" w:rsidP="005556B0"/>
    <w:tbl>
      <w:tblPr>
        <w:tblW w:w="0" w:type="auto"/>
        <w:tblInd w:w="168" w:type="dxa"/>
        <w:tblLayout w:type="fixed"/>
        <w:tblCellMar>
          <w:left w:w="0" w:type="dxa"/>
          <w:right w:w="0" w:type="dxa"/>
        </w:tblCellMar>
        <w:tblLook w:val="0000" w:firstRow="0" w:lastRow="0" w:firstColumn="0" w:lastColumn="0" w:noHBand="0" w:noVBand="0"/>
      </w:tblPr>
      <w:tblGrid>
        <w:gridCol w:w="2234"/>
        <w:gridCol w:w="849"/>
        <w:gridCol w:w="506"/>
        <w:gridCol w:w="1195"/>
        <w:gridCol w:w="1418"/>
        <w:gridCol w:w="849"/>
        <w:gridCol w:w="1701"/>
        <w:gridCol w:w="1415"/>
      </w:tblGrid>
      <w:tr w:rsidR="00F8673F" w:rsidRPr="005556B0">
        <w:trPr>
          <w:trHeight w:val="550"/>
        </w:trPr>
        <w:tc>
          <w:tcPr>
            <w:tcW w:w="2234" w:type="dxa"/>
            <w:tcBorders>
              <w:top w:val="single" w:sz="18" w:space="0" w:color="000000"/>
              <w:left w:val="single" w:sz="18" w:space="0" w:color="000000"/>
              <w:bottom w:val="single" w:sz="4" w:space="0" w:color="000000"/>
              <w:right w:val="single" w:sz="4" w:space="0" w:color="000000"/>
            </w:tcBorders>
            <w:shd w:val="clear" w:color="auto" w:fill="BFBFBF"/>
          </w:tcPr>
          <w:p w:rsidR="00F8673F" w:rsidRPr="005556B0" w:rsidRDefault="00E744D9" w:rsidP="005556B0">
            <w:r w:rsidRPr="005556B0">
              <w:t>DESCRIPTIVE</w:t>
            </w:r>
          </w:p>
          <w:p w:rsidR="00F8673F" w:rsidRPr="005556B0" w:rsidRDefault="00E744D9" w:rsidP="005556B0">
            <w:r w:rsidRPr="005556B0">
              <w:t>TITLE</w:t>
            </w:r>
          </w:p>
        </w:tc>
        <w:tc>
          <w:tcPr>
            <w:tcW w:w="4817" w:type="dxa"/>
            <w:gridSpan w:val="5"/>
            <w:tcBorders>
              <w:top w:val="single" w:sz="18" w:space="0" w:color="000000"/>
              <w:left w:val="single" w:sz="4" w:space="0" w:color="000000"/>
              <w:bottom w:val="single" w:sz="4" w:space="0" w:color="000000"/>
              <w:right w:val="single" w:sz="4" w:space="0" w:color="000000"/>
            </w:tcBorders>
          </w:tcPr>
          <w:p w:rsidR="00F8673F" w:rsidRPr="005556B0" w:rsidRDefault="00E744D9" w:rsidP="005556B0">
            <w:r w:rsidRPr="005556B0">
              <w:t>Software Assignment</w:t>
            </w:r>
          </w:p>
        </w:tc>
        <w:tc>
          <w:tcPr>
            <w:tcW w:w="1701" w:type="dxa"/>
            <w:tcBorders>
              <w:top w:val="single" w:sz="18" w:space="0" w:color="000000"/>
              <w:left w:val="single" w:sz="4" w:space="0" w:color="000000"/>
              <w:bottom w:val="single" w:sz="4" w:space="0" w:color="000000"/>
              <w:right w:val="single" w:sz="4" w:space="0" w:color="000000"/>
            </w:tcBorders>
            <w:shd w:val="clear" w:color="auto" w:fill="BFBFBF"/>
          </w:tcPr>
          <w:p w:rsidR="00F8673F" w:rsidRPr="005556B0" w:rsidRDefault="00E744D9" w:rsidP="005556B0">
            <w:r w:rsidRPr="005556B0">
              <w:t>Assessment</w:t>
            </w:r>
          </w:p>
          <w:p w:rsidR="00F8673F" w:rsidRPr="005556B0" w:rsidRDefault="00E744D9" w:rsidP="005556B0">
            <w:r w:rsidRPr="005556B0">
              <w:t>Element</w:t>
            </w:r>
          </w:p>
        </w:tc>
        <w:tc>
          <w:tcPr>
            <w:tcW w:w="1415" w:type="dxa"/>
            <w:tcBorders>
              <w:top w:val="single" w:sz="18" w:space="0" w:color="000000"/>
              <w:left w:val="single" w:sz="4" w:space="0" w:color="000000"/>
              <w:bottom w:val="single" w:sz="4" w:space="0" w:color="000000"/>
              <w:right w:val="single" w:sz="18" w:space="0" w:color="000000"/>
            </w:tcBorders>
          </w:tcPr>
          <w:p w:rsidR="00F8673F" w:rsidRPr="005556B0" w:rsidRDefault="00E744D9" w:rsidP="005556B0">
            <w:r w:rsidRPr="005556B0">
              <w:t>010</w:t>
            </w:r>
          </w:p>
        </w:tc>
      </w:tr>
      <w:tr w:rsidR="00F8673F" w:rsidRPr="005556B0">
        <w:trPr>
          <w:trHeight w:val="760"/>
        </w:trPr>
        <w:tc>
          <w:tcPr>
            <w:tcW w:w="2234" w:type="dxa"/>
            <w:tcBorders>
              <w:top w:val="single" w:sz="4" w:space="0" w:color="000000"/>
              <w:left w:val="single" w:sz="18" w:space="0" w:color="000000"/>
              <w:bottom w:val="single" w:sz="4" w:space="0" w:color="000000"/>
              <w:right w:val="single" w:sz="4" w:space="0" w:color="000000"/>
            </w:tcBorders>
            <w:shd w:val="clear" w:color="auto" w:fill="BFBFBF"/>
          </w:tcPr>
          <w:p w:rsidR="00F8673F" w:rsidRPr="005556B0" w:rsidRDefault="00E744D9" w:rsidP="005556B0">
            <w:r w:rsidRPr="005556B0">
              <w:t>ASSESSMENT DETAILS</w:t>
            </w:r>
          </w:p>
        </w:tc>
        <w:tc>
          <w:tcPr>
            <w:tcW w:w="7933" w:type="dxa"/>
            <w:gridSpan w:val="7"/>
            <w:tcBorders>
              <w:top w:val="single" w:sz="4" w:space="0" w:color="000000"/>
              <w:left w:val="single" w:sz="4" w:space="0" w:color="000000"/>
              <w:bottom w:val="single" w:sz="4" w:space="0" w:color="000000"/>
              <w:right w:val="single" w:sz="18" w:space="0" w:color="000000"/>
            </w:tcBorders>
          </w:tcPr>
          <w:p w:rsidR="00F8673F" w:rsidRPr="005556B0" w:rsidRDefault="00E744D9" w:rsidP="005556B0">
            <w:r w:rsidRPr="005556B0">
              <w:t>You are required to design, create, test and document a console application, written in C#, to solve a problem. The specific problem will be detailed in a document published through the VLE.</w:t>
            </w:r>
          </w:p>
        </w:tc>
      </w:tr>
      <w:tr w:rsidR="00F8673F" w:rsidRPr="005556B0">
        <w:trPr>
          <w:trHeight w:val="551"/>
        </w:trPr>
        <w:tc>
          <w:tcPr>
            <w:tcW w:w="3083" w:type="dxa"/>
            <w:gridSpan w:val="2"/>
            <w:tcBorders>
              <w:top w:val="single" w:sz="4" w:space="0" w:color="000000"/>
              <w:left w:val="single" w:sz="18" w:space="0" w:color="000000"/>
              <w:bottom w:val="single" w:sz="4" w:space="0" w:color="000000"/>
              <w:right w:val="single" w:sz="4" w:space="0" w:color="000000"/>
            </w:tcBorders>
            <w:shd w:val="clear" w:color="auto" w:fill="BFBFBF"/>
          </w:tcPr>
          <w:p w:rsidR="00F8673F" w:rsidRPr="005556B0" w:rsidRDefault="00E744D9" w:rsidP="005556B0">
            <w:r w:rsidRPr="005556B0">
              <w:t>Learning Outcomes</w:t>
            </w:r>
          </w:p>
        </w:tc>
        <w:tc>
          <w:tcPr>
            <w:tcW w:w="1701" w:type="dxa"/>
            <w:gridSpan w:val="2"/>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1 - 6</w:t>
            </w:r>
          </w:p>
        </w:tc>
        <w:tc>
          <w:tcPr>
            <w:tcW w:w="1418" w:type="dxa"/>
            <w:tcBorders>
              <w:top w:val="single" w:sz="4" w:space="0" w:color="000000"/>
              <w:left w:val="single" w:sz="4" w:space="0" w:color="000000"/>
              <w:bottom w:val="single" w:sz="4" w:space="0" w:color="000000"/>
              <w:right w:val="single" w:sz="4" w:space="0" w:color="000000"/>
            </w:tcBorders>
            <w:shd w:val="clear" w:color="auto" w:fill="BFBFBF"/>
          </w:tcPr>
          <w:p w:rsidR="00F8673F" w:rsidRPr="005556B0" w:rsidRDefault="00E744D9" w:rsidP="005556B0">
            <w:r w:rsidRPr="005556B0">
              <w:t>Weighting</w:t>
            </w:r>
          </w:p>
        </w:tc>
        <w:tc>
          <w:tcPr>
            <w:tcW w:w="849" w:type="dxa"/>
            <w:tcBorders>
              <w:top w:val="single" w:sz="4" w:space="0" w:color="000000"/>
              <w:left w:val="single" w:sz="4" w:space="0" w:color="000000"/>
              <w:bottom w:val="single" w:sz="4" w:space="0" w:color="000000"/>
              <w:right w:val="single" w:sz="4" w:space="0" w:color="000000"/>
            </w:tcBorders>
          </w:tcPr>
          <w:p w:rsidR="00F8673F" w:rsidRPr="005556B0" w:rsidRDefault="00791E69" w:rsidP="005556B0">
            <w:r w:rsidRPr="005556B0">
              <w:t>100</w:t>
            </w:r>
            <w:r w:rsidR="00E744D9" w:rsidRPr="005556B0">
              <w:t>%</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rsidR="00F8673F" w:rsidRPr="005556B0" w:rsidRDefault="00E744D9" w:rsidP="005556B0">
            <w:r w:rsidRPr="005556B0">
              <w:t>Marking Approach</w:t>
            </w:r>
          </w:p>
        </w:tc>
        <w:tc>
          <w:tcPr>
            <w:tcW w:w="1415" w:type="dxa"/>
            <w:tcBorders>
              <w:top w:val="single" w:sz="4" w:space="0" w:color="000000"/>
              <w:left w:val="single" w:sz="4" w:space="0" w:color="000000"/>
              <w:bottom w:val="single" w:sz="4" w:space="0" w:color="000000"/>
              <w:right w:val="single" w:sz="18" w:space="0" w:color="000000"/>
            </w:tcBorders>
          </w:tcPr>
          <w:p w:rsidR="00F8673F" w:rsidRPr="005556B0" w:rsidRDefault="00E744D9" w:rsidP="005556B0">
            <w:r w:rsidRPr="005556B0">
              <w:t>Fine Grade</w:t>
            </w:r>
          </w:p>
        </w:tc>
      </w:tr>
      <w:tr w:rsidR="00F8673F" w:rsidRPr="005556B0">
        <w:trPr>
          <w:trHeight w:val="1921"/>
        </w:trPr>
        <w:tc>
          <w:tcPr>
            <w:tcW w:w="2234" w:type="dxa"/>
            <w:tcBorders>
              <w:top w:val="single" w:sz="4" w:space="0" w:color="000000"/>
              <w:left w:val="single" w:sz="18" w:space="0" w:color="000000"/>
              <w:bottom w:val="single" w:sz="18" w:space="0" w:color="000000"/>
              <w:right w:val="single" w:sz="4" w:space="0" w:color="000000"/>
            </w:tcBorders>
            <w:shd w:val="clear" w:color="auto" w:fill="BFBFBF"/>
          </w:tcPr>
          <w:p w:rsidR="00F8673F" w:rsidRPr="005556B0" w:rsidRDefault="00E744D9" w:rsidP="005556B0">
            <w:r w:rsidRPr="005556B0">
              <w:t>WHAT IS BEING SUBMITTED</w:t>
            </w:r>
          </w:p>
        </w:tc>
        <w:tc>
          <w:tcPr>
            <w:tcW w:w="7933" w:type="dxa"/>
            <w:gridSpan w:val="7"/>
            <w:tcBorders>
              <w:top w:val="single" w:sz="4" w:space="0" w:color="000000"/>
              <w:left w:val="single" w:sz="4" w:space="0" w:color="000000"/>
              <w:bottom w:val="single" w:sz="18" w:space="0" w:color="000000"/>
              <w:right w:val="single" w:sz="18" w:space="0" w:color="000000"/>
            </w:tcBorders>
          </w:tcPr>
          <w:p w:rsidR="00F8673F" w:rsidRPr="005556B0" w:rsidRDefault="00E744D9" w:rsidP="005556B0">
            <w:r w:rsidRPr="005556B0">
              <w:t xml:space="preserve">2 copies of a </w:t>
            </w:r>
            <w:r w:rsidR="00E3441A" w:rsidRPr="005556B0">
              <w:t>USB memory stick</w:t>
            </w:r>
            <w:r w:rsidRPr="005556B0">
              <w:t xml:space="preserve"> containing</w:t>
            </w:r>
            <w:r w:rsidR="00E3441A" w:rsidRPr="005556B0">
              <w:t>:</w:t>
            </w:r>
          </w:p>
          <w:p w:rsidR="00F8673F" w:rsidRPr="005556B0" w:rsidRDefault="00E744D9" w:rsidP="008A1CC0">
            <w:pPr>
              <w:pStyle w:val="ListParagraph"/>
              <w:numPr>
                <w:ilvl w:val="0"/>
                <w:numId w:val="13"/>
              </w:numPr>
            </w:pPr>
            <w:r w:rsidRPr="005556B0">
              <w:t>your program compiled as an executable (.exe) file</w:t>
            </w:r>
            <w:r w:rsidR="00E3441A" w:rsidRPr="005556B0">
              <w:t xml:space="preserve"> - root</w:t>
            </w:r>
          </w:p>
          <w:p w:rsidR="00F8673F" w:rsidRPr="005556B0" w:rsidRDefault="00E744D9" w:rsidP="008A1CC0">
            <w:pPr>
              <w:pStyle w:val="ListParagraph"/>
              <w:numPr>
                <w:ilvl w:val="0"/>
                <w:numId w:val="13"/>
              </w:numPr>
            </w:pPr>
            <w:r w:rsidRPr="005556B0">
              <w:t>the complete project folder of your program</w:t>
            </w:r>
          </w:p>
          <w:p w:rsidR="00F8673F" w:rsidRPr="005556B0" w:rsidRDefault="00E744D9" w:rsidP="008A1CC0">
            <w:pPr>
              <w:pStyle w:val="ListParagraph"/>
              <w:numPr>
                <w:ilvl w:val="0"/>
                <w:numId w:val="13"/>
              </w:numPr>
            </w:pPr>
            <w:r w:rsidRPr="005556B0">
              <w:t>electronic documentation as a Word document (.doc, .docx) or Adobe (.pdf) file</w:t>
            </w:r>
          </w:p>
          <w:p w:rsidR="00F8673F" w:rsidRPr="005556B0" w:rsidRDefault="00E744D9" w:rsidP="005556B0">
            <w:r w:rsidRPr="005556B0">
              <w:t>attached to</w:t>
            </w:r>
            <w:r w:rsidR="008A1CC0">
              <w:t>:</w:t>
            </w:r>
          </w:p>
          <w:p w:rsidR="00F8673F" w:rsidRPr="005556B0" w:rsidRDefault="008A1CC0" w:rsidP="005556B0">
            <w:r>
              <w:t>The Assignment Coversheet from e-vision (you’ll need to print this page)</w:t>
            </w:r>
            <w:r w:rsidR="00E744D9" w:rsidRPr="005556B0">
              <w:t>.</w:t>
            </w:r>
          </w:p>
        </w:tc>
      </w:tr>
      <w:tr w:rsidR="00F8673F" w:rsidRPr="005556B0">
        <w:trPr>
          <w:trHeight w:val="553"/>
        </w:trPr>
        <w:tc>
          <w:tcPr>
            <w:tcW w:w="2234" w:type="dxa"/>
            <w:tcBorders>
              <w:top w:val="single" w:sz="18" w:space="0" w:color="000000"/>
              <w:left w:val="single" w:sz="18" w:space="0" w:color="000000"/>
              <w:bottom w:val="single" w:sz="4" w:space="0" w:color="000000"/>
              <w:right w:val="single" w:sz="4" w:space="0" w:color="000000"/>
            </w:tcBorders>
            <w:shd w:val="clear" w:color="auto" w:fill="BFBFBF"/>
          </w:tcPr>
          <w:p w:rsidR="00F8673F" w:rsidRPr="005556B0" w:rsidRDefault="00E744D9" w:rsidP="005556B0">
            <w:r w:rsidRPr="005556B0">
              <w:t>SUBMISSION</w:t>
            </w:r>
          </w:p>
        </w:tc>
        <w:tc>
          <w:tcPr>
            <w:tcW w:w="1355" w:type="dxa"/>
            <w:gridSpan w:val="2"/>
            <w:tcBorders>
              <w:top w:val="single" w:sz="18" w:space="0" w:color="000000"/>
              <w:left w:val="single" w:sz="4" w:space="0" w:color="000000"/>
              <w:bottom w:val="single" w:sz="4" w:space="0" w:color="000000"/>
              <w:right w:val="single" w:sz="4" w:space="0" w:color="000000"/>
            </w:tcBorders>
            <w:shd w:val="clear" w:color="auto" w:fill="BFBFBF"/>
          </w:tcPr>
          <w:p w:rsidR="00F8673F" w:rsidRPr="005556B0" w:rsidRDefault="00E744D9" w:rsidP="005556B0">
            <w:r w:rsidRPr="005556B0">
              <w:t>‘Due’ Date:</w:t>
            </w:r>
          </w:p>
        </w:tc>
        <w:tc>
          <w:tcPr>
            <w:tcW w:w="1195" w:type="dxa"/>
            <w:tcBorders>
              <w:top w:val="single" w:sz="18" w:space="0" w:color="000000"/>
              <w:left w:val="single" w:sz="4" w:space="0" w:color="000000"/>
              <w:bottom w:val="single" w:sz="4" w:space="0" w:color="000000"/>
              <w:right w:val="single" w:sz="4" w:space="0" w:color="000000"/>
            </w:tcBorders>
          </w:tcPr>
          <w:p w:rsidR="00F8673F" w:rsidRPr="005556B0" w:rsidRDefault="00E3441A" w:rsidP="005556B0">
            <w:r w:rsidRPr="005556B0">
              <w:t>20/12/19</w:t>
            </w:r>
          </w:p>
        </w:tc>
        <w:tc>
          <w:tcPr>
            <w:tcW w:w="1418" w:type="dxa"/>
            <w:tcBorders>
              <w:top w:val="single" w:sz="18" w:space="0" w:color="000000"/>
              <w:left w:val="single" w:sz="4" w:space="0" w:color="000000"/>
              <w:bottom w:val="single" w:sz="4" w:space="0" w:color="000000"/>
              <w:right w:val="single" w:sz="4" w:space="0" w:color="000000"/>
            </w:tcBorders>
            <w:shd w:val="clear" w:color="auto" w:fill="BFBFBF"/>
          </w:tcPr>
          <w:p w:rsidR="00F8673F" w:rsidRPr="005556B0" w:rsidRDefault="00E744D9" w:rsidP="005556B0">
            <w:r w:rsidRPr="005556B0">
              <w:t>Time:</w:t>
            </w:r>
          </w:p>
        </w:tc>
        <w:tc>
          <w:tcPr>
            <w:tcW w:w="849" w:type="dxa"/>
            <w:tcBorders>
              <w:top w:val="single" w:sz="18" w:space="0" w:color="000000"/>
              <w:left w:val="single" w:sz="4" w:space="0" w:color="000000"/>
              <w:bottom w:val="single" w:sz="4" w:space="0" w:color="000000"/>
              <w:right w:val="single" w:sz="4" w:space="0" w:color="000000"/>
            </w:tcBorders>
          </w:tcPr>
          <w:p w:rsidR="00F8673F" w:rsidRPr="005556B0" w:rsidRDefault="00E744D9" w:rsidP="005556B0">
            <w:r w:rsidRPr="005556B0">
              <w:t>14:00</w:t>
            </w:r>
          </w:p>
        </w:tc>
        <w:tc>
          <w:tcPr>
            <w:tcW w:w="1701" w:type="dxa"/>
            <w:tcBorders>
              <w:top w:val="single" w:sz="18" w:space="0" w:color="000000"/>
              <w:left w:val="single" w:sz="4" w:space="0" w:color="000000"/>
              <w:bottom w:val="single" w:sz="4" w:space="0" w:color="000000"/>
              <w:right w:val="single" w:sz="4" w:space="0" w:color="000000"/>
            </w:tcBorders>
            <w:shd w:val="clear" w:color="auto" w:fill="BFBFBF"/>
          </w:tcPr>
          <w:p w:rsidR="00F8673F" w:rsidRPr="005556B0" w:rsidRDefault="00E744D9" w:rsidP="005556B0">
            <w:r w:rsidRPr="005556B0">
              <w:t>Location</w:t>
            </w:r>
          </w:p>
        </w:tc>
        <w:tc>
          <w:tcPr>
            <w:tcW w:w="1415" w:type="dxa"/>
            <w:tcBorders>
              <w:top w:val="single" w:sz="18" w:space="0" w:color="000000"/>
              <w:left w:val="single" w:sz="4" w:space="0" w:color="000000"/>
              <w:bottom w:val="single" w:sz="4" w:space="0" w:color="000000"/>
              <w:right w:val="single" w:sz="18" w:space="0" w:color="000000"/>
            </w:tcBorders>
          </w:tcPr>
          <w:p w:rsidR="00F8673F" w:rsidRPr="005556B0" w:rsidRDefault="00E744D9" w:rsidP="005556B0">
            <w:proofErr w:type="spellStart"/>
            <w:r w:rsidRPr="005556B0">
              <w:t>iCentre</w:t>
            </w:r>
            <w:proofErr w:type="spellEnd"/>
          </w:p>
          <w:p w:rsidR="00E3441A" w:rsidRPr="005556B0" w:rsidRDefault="00E3441A" w:rsidP="005556B0">
            <w:r w:rsidRPr="005556B0">
              <w:t>Cambridge</w:t>
            </w:r>
          </w:p>
        </w:tc>
      </w:tr>
      <w:tr w:rsidR="00F8673F" w:rsidRPr="005556B0">
        <w:trPr>
          <w:trHeight w:val="275"/>
        </w:trPr>
        <w:tc>
          <w:tcPr>
            <w:tcW w:w="2234" w:type="dxa"/>
            <w:tcBorders>
              <w:top w:val="single" w:sz="4" w:space="0" w:color="000000"/>
              <w:left w:val="single" w:sz="18" w:space="0" w:color="000000"/>
              <w:bottom w:val="single" w:sz="4" w:space="0" w:color="000000"/>
              <w:right w:val="single" w:sz="4" w:space="0" w:color="000000"/>
            </w:tcBorders>
            <w:shd w:val="clear" w:color="auto" w:fill="BFBFBF"/>
          </w:tcPr>
          <w:p w:rsidR="00F8673F" w:rsidRPr="005556B0" w:rsidRDefault="00E744D9" w:rsidP="005556B0">
            <w:r w:rsidRPr="005556B0">
              <w:t>MARKER(S):</w:t>
            </w:r>
          </w:p>
        </w:tc>
        <w:tc>
          <w:tcPr>
            <w:tcW w:w="7933" w:type="dxa"/>
            <w:gridSpan w:val="7"/>
            <w:tcBorders>
              <w:top w:val="single" w:sz="4" w:space="0" w:color="000000"/>
              <w:left w:val="single" w:sz="4" w:space="0" w:color="000000"/>
              <w:bottom w:val="single" w:sz="4" w:space="0" w:color="000000"/>
              <w:right w:val="single" w:sz="18" w:space="0" w:color="000000"/>
            </w:tcBorders>
          </w:tcPr>
          <w:p w:rsidR="00F8673F" w:rsidRPr="005556B0" w:rsidRDefault="00E744D9" w:rsidP="005556B0">
            <w:r w:rsidRPr="005556B0">
              <w:t>Senir Dinar,</w:t>
            </w:r>
          </w:p>
        </w:tc>
      </w:tr>
      <w:tr w:rsidR="00F8673F" w:rsidRPr="005556B0">
        <w:trPr>
          <w:trHeight w:val="274"/>
        </w:trPr>
        <w:tc>
          <w:tcPr>
            <w:tcW w:w="2234" w:type="dxa"/>
            <w:tcBorders>
              <w:top w:val="single" w:sz="4" w:space="0" w:color="000000"/>
              <w:left w:val="single" w:sz="18" w:space="0" w:color="000000"/>
              <w:bottom w:val="single" w:sz="18" w:space="0" w:color="000000"/>
              <w:right w:val="single" w:sz="4" w:space="0" w:color="000000"/>
            </w:tcBorders>
            <w:shd w:val="clear" w:color="auto" w:fill="BFBFBF"/>
          </w:tcPr>
          <w:p w:rsidR="00F8673F" w:rsidRPr="005556B0" w:rsidRDefault="00E744D9" w:rsidP="005556B0">
            <w:r w:rsidRPr="005556B0">
              <w:t>MODERATOR(S):</w:t>
            </w:r>
          </w:p>
        </w:tc>
        <w:tc>
          <w:tcPr>
            <w:tcW w:w="7933" w:type="dxa"/>
            <w:gridSpan w:val="7"/>
            <w:tcBorders>
              <w:top w:val="single" w:sz="4" w:space="0" w:color="000000"/>
              <w:left w:val="single" w:sz="4" w:space="0" w:color="000000"/>
              <w:bottom w:val="single" w:sz="18" w:space="0" w:color="000000"/>
              <w:right w:val="single" w:sz="18" w:space="0" w:color="000000"/>
            </w:tcBorders>
          </w:tcPr>
          <w:p w:rsidR="00F8673F" w:rsidRPr="005556B0" w:rsidRDefault="00E3441A" w:rsidP="005556B0">
            <w:r w:rsidRPr="005556B0">
              <w:t>Ian Brown</w:t>
            </w:r>
          </w:p>
        </w:tc>
      </w:tr>
      <w:tr w:rsidR="00F8673F" w:rsidRPr="005556B0">
        <w:trPr>
          <w:trHeight w:val="552"/>
        </w:trPr>
        <w:tc>
          <w:tcPr>
            <w:tcW w:w="2234" w:type="dxa"/>
            <w:tcBorders>
              <w:top w:val="single" w:sz="18" w:space="0" w:color="000000"/>
              <w:left w:val="single" w:sz="18" w:space="0" w:color="000000"/>
              <w:bottom w:val="single" w:sz="18" w:space="0" w:color="000000"/>
              <w:right w:val="single" w:sz="4" w:space="0" w:color="000000"/>
            </w:tcBorders>
            <w:shd w:val="clear" w:color="auto" w:fill="BFBFBF"/>
          </w:tcPr>
          <w:p w:rsidR="00F8673F" w:rsidRPr="005556B0" w:rsidRDefault="00E744D9" w:rsidP="005556B0">
            <w:r w:rsidRPr="005556B0">
              <w:t>FEEDBACK</w:t>
            </w:r>
          </w:p>
        </w:tc>
        <w:tc>
          <w:tcPr>
            <w:tcW w:w="2550" w:type="dxa"/>
            <w:gridSpan w:val="3"/>
            <w:tcBorders>
              <w:top w:val="single" w:sz="18" w:space="0" w:color="000000"/>
              <w:left w:val="single" w:sz="4" w:space="0" w:color="000000"/>
              <w:bottom w:val="single" w:sz="18" w:space="0" w:color="000000"/>
              <w:right w:val="single" w:sz="4" w:space="0" w:color="000000"/>
            </w:tcBorders>
            <w:shd w:val="clear" w:color="auto" w:fill="BFBFBF"/>
          </w:tcPr>
          <w:p w:rsidR="00F8673F" w:rsidRPr="005556B0" w:rsidRDefault="00E744D9" w:rsidP="005556B0">
            <w:r w:rsidRPr="005556B0">
              <w:t>Where to get your feedback:</w:t>
            </w:r>
          </w:p>
        </w:tc>
        <w:tc>
          <w:tcPr>
            <w:tcW w:w="2267" w:type="dxa"/>
            <w:gridSpan w:val="2"/>
            <w:tcBorders>
              <w:top w:val="single" w:sz="18" w:space="0" w:color="000000"/>
              <w:left w:val="single" w:sz="4" w:space="0" w:color="000000"/>
              <w:bottom w:val="single" w:sz="18" w:space="0" w:color="000000"/>
              <w:right w:val="single" w:sz="4" w:space="0" w:color="000000"/>
            </w:tcBorders>
          </w:tcPr>
          <w:p w:rsidR="00F8673F" w:rsidRPr="005556B0" w:rsidRDefault="00E744D9" w:rsidP="005556B0">
            <w:r w:rsidRPr="005556B0">
              <w:t>Collect from … email</w:t>
            </w:r>
          </w:p>
        </w:tc>
        <w:tc>
          <w:tcPr>
            <w:tcW w:w="1701" w:type="dxa"/>
            <w:tcBorders>
              <w:top w:val="single" w:sz="18" w:space="0" w:color="000000"/>
              <w:left w:val="single" w:sz="4" w:space="0" w:color="000000"/>
              <w:bottom w:val="single" w:sz="18" w:space="0" w:color="000000"/>
              <w:right w:val="single" w:sz="4" w:space="0" w:color="000000"/>
            </w:tcBorders>
            <w:shd w:val="clear" w:color="auto" w:fill="BFBFBF"/>
          </w:tcPr>
          <w:p w:rsidR="00F8673F" w:rsidRPr="005556B0" w:rsidRDefault="00E744D9" w:rsidP="005556B0">
            <w:r w:rsidRPr="005556B0">
              <w:t>‘Post’ Date:</w:t>
            </w:r>
          </w:p>
        </w:tc>
        <w:tc>
          <w:tcPr>
            <w:tcW w:w="1415" w:type="dxa"/>
            <w:tcBorders>
              <w:top w:val="single" w:sz="18" w:space="0" w:color="000000"/>
              <w:left w:val="single" w:sz="4" w:space="0" w:color="000000"/>
              <w:bottom w:val="single" w:sz="18" w:space="0" w:color="000000"/>
              <w:right w:val="single" w:sz="18" w:space="0" w:color="000000"/>
            </w:tcBorders>
          </w:tcPr>
          <w:p w:rsidR="00F8673F" w:rsidRPr="005556B0" w:rsidRDefault="00E3441A" w:rsidP="005556B0">
            <w:r w:rsidRPr="005556B0">
              <w:t>20/01</w:t>
            </w:r>
            <w:r w:rsidR="00E744D9" w:rsidRPr="005556B0">
              <w:t>/20</w:t>
            </w:r>
            <w:r w:rsidRPr="005556B0">
              <w:t>20</w:t>
            </w:r>
          </w:p>
        </w:tc>
      </w:tr>
    </w:tbl>
    <w:p w:rsidR="00F8673F" w:rsidRPr="005556B0" w:rsidRDefault="00F8673F" w:rsidP="005556B0"/>
    <w:p w:rsidR="00F8673F" w:rsidRPr="005556B0" w:rsidRDefault="00E744D9" w:rsidP="005556B0">
      <w:r w:rsidRPr="005556B0">
        <w:t>.</w:t>
      </w:r>
    </w:p>
    <w:p w:rsidR="00F8673F" w:rsidRPr="005556B0" w:rsidRDefault="00F8673F" w:rsidP="005556B0">
      <w:pPr>
        <w:sectPr w:rsidR="00F8673F" w:rsidRPr="005556B0">
          <w:pgSz w:w="11900" w:h="16840"/>
          <w:pgMar w:top="1360" w:right="480" w:bottom="1920" w:left="960" w:header="0" w:footer="1722" w:gutter="0"/>
          <w:cols w:space="720"/>
          <w:noEndnote/>
        </w:sectPr>
      </w:pPr>
    </w:p>
    <w:p w:rsidR="00F8673F" w:rsidRPr="005556B0" w:rsidRDefault="00E744D9" w:rsidP="008A1CC0">
      <w:pPr>
        <w:pStyle w:val="Heading1"/>
      </w:pPr>
      <w:r w:rsidRPr="005556B0">
        <w:lastRenderedPageBreak/>
        <w:t>Software Assignment (</w:t>
      </w:r>
      <w:r w:rsidR="00791E69" w:rsidRPr="005556B0">
        <w:t>100</w:t>
      </w:r>
      <w:r w:rsidRPr="005556B0">
        <w:t>%)</w:t>
      </w:r>
    </w:p>
    <w:p w:rsidR="00F8673F" w:rsidRPr="005556B0" w:rsidRDefault="00E744D9" w:rsidP="008A1CC0">
      <w:pPr>
        <w:pStyle w:val="Heading2"/>
      </w:pPr>
      <w:r w:rsidRPr="005556B0">
        <w:t>Task</w:t>
      </w:r>
    </w:p>
    <w:p w:rsidR="00F8673F" w:rsidRDefault="00E744D9" w:rsidP="005556B0">
      <w:r w:rsidRPr="005556B0">
        <w:t>You are to design, implement, test and provide suitable documentation for Wry Man Air to allow bookings for the weekend ahead. There are several requirements for the software that must be met, but the choice of user interface is left to you.</w:t>
      </w:r>
    </w:p>
    <w:p w:rsidR="008A1CC0" w:rsidRPr="005556B0" w:rsidRDefault="008A1CC0" w:rsidP="005556B0"/>
    <w:p w:rsidR="00F8673F" w:rsidRPr="005556B0" w:rsidRDefault="00E744D9" w:rsidP="005556B0">
      <w:r w:rsidRPr="005556B0">
        <w:t xml:space="preserve">The program must be written in C# </w:t>
      </w:r>
      <w:r w:rsidR="008A1CC0">
        <w:t xml:space="preserve">CONSOLE APPLICATION </w:t>
      </w:r>
      <w:r w:rsidRPr="005556B0">
        <w:t>and work on any University Windows PC.</w:t>
      </w:r>
    </w:p>
    <w:p w:rsidR="00F8673F" w:rsidRDefault="008A1CC0" w:rsidP="005556B0">
      <w:r>
        <w:t xml:space="preserve">. Please don’t use a Windows Forms Application for this </w:t>
      </w:r>
      <w:r w:rsidR="007B6100">
        <w:t>assignment</w:t>
      </w:r>
    </w:p>
    <w:p w:rsidR="008A1CC0" w:rsidRDefault="008A1CC0" w:rsidP="005556B0"/>
    <w:p w:rsidR="008A1CC0" w:rsidRPr="005556B0" w:rsidRDefault="008A1CC0" w:rsidP="008A1CC0">
      <w:pPr>
        <w:pStyle w:val="Heading2"/>
      </w:pPr>
      <w:r w:rsidRPr="005556B0">
        <w:t>Scenario</w:t>
      </w:r>
    </w:p>
    <w:p w:rsidR="00F8673F" w:rsidRPr="005556B0" w:rsidRDefault="00E744D9" w:rsidP="005556B0">
      <w:r w:rsidRPr="008A1CC0">
        <w:rPr>
          <w:b/>
          <w:bCs/>
          <w:i/>
          <w:iCs/>
        </w:rPr>
        <w:t>Wry Man Air</w:t>
      </w:r>
      <w:r w:rsidRPr="005556B0">
        <w:t xml:space="preserve"> are in need of a passenger booking application that can help manage seat bookings on their flights.</w:t>
      </w:r>
    </w:p>
    <w:p w:rsidR="00F8673F" w:rsidRPr="005556B0" w:rsidRDefault="00F8673F" w:rsidP="005556B0"/>
    <w:p w:rsidR="008A1CC0" w:rsidRDefault="008A1CC0" w:rsidP="008A1CC0">
      <w:pPr>
        <w:pStyle w:val="Caption"/>
        <w:keepNext/>
      </w:pPr>
      <w:r>
        <w:t xml:space="preserve">Table </w:t>
      </w:r>
      <w:fldSimple w:instr=" SEQ Table \* ARABIC ">
        <w:r>
          <w:rPr>
            <w:noProof/>
          </w:rPr>
          <w:t>1</w:t>
        </w:r>
      </w:fldSimple>
      <w:r>
        <w:t>: Wry Man Ari Flight Times</w:t>
      </w:r>
    </w:p>
    <w:tbl>
      <w:tblPr>
        <w:tblW w:w="0" w:type="auto"/>
        <w:tblInd w:w="130" w:type="dxa"/>
        <w:tblLayout w:type="fixed"/>
        <w:tblCellMar>
          <w:left w:w="0" w:type="dxa"/>
          <w:right w:w="0" w:type="dxa"/>
        </w:tblCellMar>
        <w:tblLook w:val="0000" w:firstRow="0" w:lastRow="0" w:firstColumn="0" w:lastColumn="0" w:noHBand="0" w:noVBand="0"/>
      </w:tblPr>
      <w:tblGrid>
        <w:gridCol w:w="1975"/>
        <w:gridCol w:w="1603"/>
        <w:gridCol w:w="2049"/>
        <w:gridCol w:w="2059"/>
        <w:gridCol w:w="2049"/>
      </w:tblGrid>
      <w:tr w:rsidR="00F8673F" w:rsidRPr="005556B0">
        <w:trPr>
          <w:trHeight w:val="1010"/>
        </w:trPr>
        <w:tc>
          <w:tcPr>
            <w:tcW w:w="1975"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Flight Code</w:t>
            </w:r>
          </w:p>
        </w:tc>
        <w:tc>
          <w:tcPr>
            <w:tcW w:w="1603"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Day</w:t>
            </w:r>
          </w:p>
        </w:tc>
        <w:tc>
          <w:tcPr>
            <w:tcW w:w="2049"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Luton Departure</w:t>
            </w:r>
          </w:p>
        </w:tc>
        <w:tc>
          <w:tcPr>
            <w:tcW w:w="2059"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Edinburgh Departure</w:t>
            </w:r>
          </w:p>
        </w:tc>
        <w:tc>
          <w:tcPr>
            <w:tcW w:w="2049"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Glasgow Departure</w:t>
            </w:r>
          </w:p>
        </w:tc>
      </w:tr>
      <w:tr w:rsidR="00F8673F" w:rsidRPr="005556B0">
        <w:trPr>
          <w:trHeight w:val="604"/>
        </w:trPr>
        <w:tc>
          <w:tcPr>
            <w:tcW w:w="1975"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WMA001</w:t>
            </w:r>
          </w:p>
        </w:tc>
        <w:tc>
          <w:tcPr>
            <w:tcW w:w="1603"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Saturday</w:t>
            </w:r>
          </w:p>
        </w:tc>
        <w:tc>
          <w:tcPr>
            <w:tcW w:w="2049"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05:00</w:t>
            </w:r>
          </w:p>
        </w:tc>
        <w:tc>
          <w:tcPr>
            <w:tcW w:w="2059"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07:15</w:t>
            </w:r>
          </w:p>
        </w:tc>
        <w:tc>
          <w:tcPr>
            <w:tcW w:w="2049"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08:10</w:t>
            </w:r>
          </w:p>
        </w:tc>
      </w:tr>
      <w:tr w:rsidR="00F8673F" w:rsidRPr="005556B0">
        <w:trPr>
          <w:trHeight w:val="604"/>
        </w:trPr>
        <w:tc>
          <w:tcPr>
            <w:tcW w:w="1975"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WMA002</w:t>
            </w:r>
          </w:p>
        </w:tc>
        <w:tc>
          <w:tcPr>
            <w:tcW w:w="1603"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Saturday</w:t>
            </w:r>
          </w:p>
        </w:tc>
        <w:tc>
          <w:tcPr>
            <w:tcW w:w="2049"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11:00</w:t>
            </w:r>
          </w:p>
        </w:tc>
        <w:tc>
          <w:tcPr>
            <w:tcW w:w="2059"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13:15</w:t>
            </w:r>
          </w:p>
        </w:tc>
        <w:tc>
          <w:tcPr>
            <w:tcW w:w="2049"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14:15</w:t>
            </w:r>
          </w:p>
        </w:tc>
      </w:tr>
      <w:tr w:rsidR="00F8673F" w:rsidRPr="005556B0">
        <w:trPr>
          <w:trHeight w:val="604"/>
        </w:trPr>
        <w:tc>
          <w:tcPr>
            <w:tcW w:w="1975"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WMA003</w:t>
            </w:r>
          </w:p>
        </w:tc>
        <w:tc>
          <w:tcPr>
            <w:tcW w:w="1603"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Saturday</w:t>
            </w:r>
          </w:p>
        </w:tc>
        <w:tc>
          <w:tcPr>
            <w:tcW w:w="2049"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17:05</w:t>
            </w:r>
          </w:p>
        </w:tc>
        <w:tc>
          <w:tcPr>
            <w:tcW w:w="2059"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19:20</w:t>
            </w:r>
          </w:p>
        </w:tc>
        <w:tc>
          <w:tcPr>
            <w:tcW w:w="2049"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20:30</w:t>
            </w:r>
          </w:p>
        </w:tc>
      </w:tr>
      <w:tr w:rsidR="00F8673F" w:rsidRPr="005556B0">
        <w:trPr>
          <w:trHeight w:val="604"/>
        </w:trPr>
        <w:tc>
          <w:tcPr>
            <w:tcW w:w="1975"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WMA101</w:t>
            </w:r>
          </w:p>
        </w:tc>
        <w:tc>
          <w:tcPr>
            <w:tcW w:w="1603"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Sunday</w:t>
            </w:r>
          </w:p>
        </w:tc>
        <w:tc>
          <w:tcPr>
            <w:tcW w:w="2049"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05:00</w:t>
            </w:r>
          </w:p>
        </w:tc>
        <w:tc>
          <w:tcPr>
            <w:tcW w:w="2059"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07:15</w:t>
            </w:r>
          </w:p>
        </w:tc>
        <w:tc>
          <w:tcPr>
            <w:tcW w:w="2049"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08:10</w:t>
            </w:r>
          </w:p>
        </w:tc>
      </w:tr>
      <w:tr w:rsidR="00F8673F" w:rsidRPr="005556B0">
        <w:trPr>
          <w:trHeight w:val="604"/>
        </w:trPr>
        <w:tc>
          <w:tcPr>
            <w:tcW w:w="1975"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WMA102</w:t>
            </w:r>
          </w:p>
        </w:tc>
        <w:tc>
          <w:tcPr>
            <w:tcW w:w="1603"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Sunday</w:t>
            </w:r>
          </w:p>
        </w:tc>
        <w:tc>
          <w:tcPr>
            <w:tcW w:w="2049"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11:00</w:t>
            </w:r>
          </w:p>
        </w:tc>
        <w:tc>
          <w:tcPr>
            <w:tcW w:w="2059"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13:15</w:t>
            </w:r>
          </w:p>
        </w:tc>
        <w:tc>
          <w:tcPr>
            <w:tcW w:w="2049"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14:15</w:t>
            </w:r>
          </w:p>
        </w:tc>
      </w:tr>
      <w:tr w:rsidR="00F8673F" w:rsidRPr="005556B0">
        <w:trPr>
          <w:trHeight w:val="606"/>
        </w:trPr>
        <w:tc>
          <w:tcPr>
            <w:tcW w:w="1975"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WMA103</w:t>
            </w:r>
          </w:p>
        </w:tc>
        <w:tc>
          <w:tcPr>
            <w:tcW w:w="1603"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Sunday</w:t>
            </w:r>
          </w:p>
        </w:tc>
        <w:tc>
          <w:tcPr>
            <w:tcW w:w="2049"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17:45</w:t>
            </w:r>
          </w:p>
        </w:tc>
        <w:tc>
          <w:tcPr>
            <w:tcW w:w="2059"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20:00</w:t>
            </w:r>
          </w:p>
        </w:tc>
        <w:tc>
          <w:tcPr>
            <w:tcW w:w="2049"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21:10</w:t>
            </w:r>
          </w:p>
        </w:tc>
      </w:tr>
    </w:tbl>
    <w:p w:rsidR="00F8673F" w:rsidRPr="005556B0" w:rsidRDefault="00F8673F" w:rsidP="005556B0">
      <w:pPr>
        <w:sectPr w:rsidR="00F8673F" w:rsidRPr="005556B0">
          <w:pgSz w:w="11900" w:h="16840"/>
          <w:pgMar w:top="1420" w:right="480" w:bottom="1920" w:left="960" w:header="0" w:footer="1722" w:gutter="0"/>
          <w:cols w:space="720"/>
          <w:noEndnote/>
        </w:sectPr>
      </w:pPr>
    </w:p>
    <w:p w:rsidR="00F8673F" w:rsidRPr="005556B0" w:rsidRDefault="00E744D9" w:rsidP="005556B0">
      <w:r w:rsidRPr="005556B0">
        <w:lastRenderedPageBreak/>
        <w:t>The planes only fly at the weekend, flying a triangular route from Luton to Edinburgh to Glasgow (and back to Luton). Over the course of the weekend, this route is flown 6 times (see Figure 1).</w:t>
      </w:r>
    </w:p>
    <w:p w:rsidR="00F8673F" w:rsidRPr="005556B0" w:rsidRDefault="00F8673F" w:rsidP="005556B0"/>
    <w:p w:rsidR="00F8673F" w:rsidRPr="005556B0" w:rsidRDefault="00E744D9" w:rsidP="005556B0">
      <w:r w:rsidRPr="005556B0">
        <w:t xml:space="preserve">At present, the booking program for </w:t>
      </w:r>
      <w:r w:rsidRPr="008A1CC0">
        <w:rPr>
          <w:b/>
          <w:bCs/>
          <w:i/>
          <w:iCs/>
        </w:rPr>
        <w:t>Wry Man Air</w:t>
      </w:r>
      <w:r w:rsidRPr="005556B0">
        <w:t xml:space="preserve"> only needs to allow bookings for the weekend ahead.</w:t>
      </w:r>
    </w:p>
    <w:p w:rsidR="00F8673F" w:rsidRDefault="00E744D9" w:rsidP="005556B0">
      <w:r w:rsidRPr="005556B0">
        <w:t>The seating layout of the plane consists of First-Class, Business Class, and Economy Class (a.k.a. Cattle Class).</w:t>
      </w:r>
    </w:p>
    <w:p w:rsidR="008A1CC0" w:rsidRPr="005556B0" w:rsidRDefault="008A1CC0" w:rsidP="005556B0"/>
    <w:p w:rsidR="00F8673F" w:rsidRPr="005556B0" w:rsidRDefault="00E744D9" w:rsidP="005556B0">
      <w:r w:rsidRPr="005556B0">
        <w:t>Individual seats are identified by a row letter and a seat number across (1 being on the left side)</w:t>
      </w:r>
    </w:p>
    <w:p w:rsidR="00F8673F" w:rsidRPr="005556B0" w:rsidRDefault="00E744D9" w:rsidP="005556B0">
      <w:r w:rsidRPr="005556B0">
        <w:t>First class consists of 5 rows of two pairs of seats, with an aisle down the middle.</w:t>
      </w:r>
    </w:p>
    <w:p w:rsidR="00F8673F" w:rsidRPr="005556B0" w:rsidRDefault="00E744D9" w:rsidP="005556B0">
      <w:r w:rsidRPr="005556B0">
        <w:t>Business class consists of 6 rows of two triplets of seats, with an aisle down the middle.</w:t>
      </w:r>
    </w:p>
    <w:p w:rsidR="00F8673F" w:rsidRPr="005556B0" w:rsidRDefault="00E744D9" w:rsidP="005556B0">
      <w:r w:rsidRPr="005556B0">
        <w:t>Economy class consists of 12 rows of 7 seats, with two aisles separating the pairs of seats by the windows from three seats in the middle (see Figure 2).</w:t>
      </w:r>
    </w:p>
    <w:p w:rsidR="00F8673F" w:rsidRPr="005556B0" w:rsidRDefault="00F8673F" w:rsidP="005556B0"/>
    <w:p w:rsidR="00F8673F" w:rsidRPr="005556B0" w:rsidRDefault="00791E69" w:rsidP="005556B0">
      <w:r w:rsidRPr="005556B0">
        <w:rPr>
          <w:noProof/>
        </w:rPr>
        <w:drawing>
          <wp:inline distT="0" distB="0" distL="0" distR="0">
            <wp:extent cx="6642100" cy="1925955"/>
            <wp:effectExtent l="0" t="0" r="0" b="444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Screen Shot 2019-10-10 at 13.56.24.png"/>
                    <pic:cNvPicPr/>
                  </pic:nvPicPr>
                  <pic:blipFill>
                    <a:blip r:embed="rId8"/>
                    <a:stretch>
                      <a:fillRect/>
                    </a:stretch>
                  </pic:blipFill>
                  <pic:spPr>
                    <a:xfrm>
                      <a:off x="0" y="0"/>
                      <a:ext cx="6642100" cy="1925955"/>
                    </a:xfrm>
                    <a:prstGeom prst="rect">
                      <a:avLst/>
                    </a:prstGeom>
                  </pic:spPr>
                </pic:pic>
              </a:graphicData>
            </a:graphic>
          </wp:inline>
        </w:drawing>
      </w:r>
    </w:p>
    <w:p w:rsidR="00F8673F" w:rsidRPr="005556B0" w:rsidRDefault="00F8673F" w:rsidP="005556B0"/>
    <w:p w:rsidR="00F8673F" w:rsidRPr="005556B0" w:rsidRDefault="00F8673F" w:rsidP="005556B0"/>
    <w:p w:rsidR="00F8673F" w:rsidRPr="005556B0" w:rsidRDefault="00F8673F" w:rsidP="005556B0"/>
    <w:p w:rsidR="00F8673F" w:rsidRPr="005556B0" w:rsidRDefault="00E744D9" w:rsidP="005556B0">
      <w:r w:rsidRPr="005556B0">
        <w:t>When booking a party onto a flight, groups should be kept together on the same row if possible.</w:t>
      </w:r>
    </w:p>
    <w:p w:rsidR="00F8673F" w:rsidRPr="005556B0" w:rsidRDefault="00F8673F" w:rsidP="005556B0">
      <w:pPr>
        <w:sectPr w:rsidR="00F8673F" w:rsidRPr="005556B0">
          <w:pgSz w:w="11900" w:h="16840"/>
          <w:pgMar w:top="1360" w:right="480" w:bottom="1920" w:left="960" w:header="0" w:footer="1722" w:gutter="0"/>
          <w:cols w:space="720"/>
          <w:noEndnote/>
        </w:sectPr>
      </w:pPr>
    </w:p>
    <w:p w:rsidR="00F8673F" w:rsidRDefault="00E744D9" w:rsidP="005556B0">
      <w:r w:rsidRPr="005556B0">
        <w:lastRenderedPageBreak/>
        <w:t>The following sections detail the requirements and their associated marks available.</w:t>
      </w:r>
    </w:p>
    <w:p w:rsidR="008A1CC0" w:rsidRPr="005556B0" w:rsidRDefault="008A1CC0" w:rsidP="005556B0"/>
    <w:p w:rsidR="00F8673F" w:rsidRDefault="00E744D9" w:rsidP="008A1CC0">
      <w:pPr>
        <w:pStyle w:val="Heading2"/>
      </w:pPr>
      <w:r w:rsidRPr="005556B0">
        <w:t>Program Functionality and Execution (</w:t>
      </w:r>
      <w:r w:rsidR="007B6100">
        <w:t>25</w:t>
      </w:r>
      <w:r w:rsidRPr="005556B0">
        <w:t>%)</w:t>
      </w:r>
    </w:p>
    <w:p w:rsidR="007B6100" w:rsidRPr="007B6100" w:rsidRDefault="007B6100" w:rsidP="007B6100"/>
    <w:p w:rsidR="00F8673F" w:rsidRPr="005556B0" w:rsidRDefault="00E744D9" w:rsidP="008A1CC0">
      <w:pPr>
        <w:pStyle w:val="Heading3"/>
      </w:pPr>
      <w:r w:rsidRPr="005556B0">
        <w:t>Basic Functionality:</w:t>
      </w:r>
    </w:p>
    <w:p w:rsidR="00F8673F" w:rsidRPr="005556B0" w:rsidRDefault="00E744D9" w:rsidP="005556B0">
      <w:r w:rsidRPr="005556B0">
        <w:t>The booking system must:</w:t>
      </w:r>
    </w:p>
    <w:p w:rsidR="00F8673F" w:rsidRPr="005556B0" w:rsidRDefault="00E744D9" w:rsidP="008A1CC0">
      <w:pPr>
        <w:pStyle w:val="ListParagraph"/>
        <w:numPr>
          <w:ilvl w:val="0"/>
          <w:numId w:val="12"/>
        </w:numPr>
      </w:pPr>
      <w:r w:rsidRPr="005556B0">
        <w:t>Allow a passenger to choose their departure time (and therefore destination)</w:t>
      </w:r>
    </w:p>
    <w:p w:rsidR="00F8673F" w:rsidRPr="005556B0" w:rsidRDefault="00E744D9" w:rsidP="008A1CC0">
      <w:pPr>
        <w:pStyle w:val="ListParagraph"/>
        <w:numPr>
          <w:ilvl w:val="0"/>
          <w:numId w:val="12"/>
        </w:numPr>
      </w:pPr>
      <w:r w:rsidRPr="005556B0">
        <w:t>Allow a passenger to choose which class they want.</w:t>
      </w:r>
    </w:p>
    <w:p w:rsidR="00F8673F" w:rsidRPr="005556B0" w:rsidRDefault="00E744D9" w:rsidP="008A1CC0">
      <w:pPr>
        <w:pStyle w:val="ListParagraph"/>
        <w:numPr>
          <w:ilvl w:val="0"/>
          <w:numId w:val="12"/>
        </w:numPr>
      </w:pPr>
      <w:r w:rsidRPr="005556B0">
        <w:t>Store all booking details in a text file</w:t>
      </w:r>
    </w:p>
    <w:p w:rsidR="00F8673F" w:rsidRPr="005556B0" w:rsidRDefault="00E744D9" w:rsidP="008A1CC0">
      <w:pPr>
        <w:pStyle w:val="ListParagraph"/>
        <w:numPr>
          <w:ilvl w:val="0"/>
          <w:numId w:val="12"/>
        </w:numPr>
      </w:pPr>
      <w:r w:rsidRPr="005556B0">
        <w:t>Be easy to use</w:t>
      </w:r>
    </w:p>
    <w:p w:rsidR="00F8673F" w:rsidRPr="005556B0" w:rsidRDefault="00E744D9" w:rsidP="008A1CC0">
      <w:pPr>
        <w:pStyle w:val="ListParagraph"/>
        <w:numPr>
          <w:ilvl w:val="0"/>
          <w:numId w:val="12"/>
        </w:numPr>
      </w:pPr>
      <w:r w:rsidRPr="005556B0">
        <w:t>Be robust against errors and invalid input</w:t>
      </w:r>
      <w:r w:rsidR="00A67D7F">
        <w:t>s</w:t>
      </w:r>
    </w:p>
    <w:p w:rsidR="00F8673F" w:rsidRPr="005556B0" w:rsidRDefault="00E744D9" w:rsidP="008A1CC0">
      <w:pPr>
        <w:pStyle w:val="ListParagraph"/>
        <w:numPr>
          <w:ilvl w:val="0"/>
          <w:numId w:val="12"/>
        </w:numPr>
      </w:pPr>
      <w:r w:rsidRPr="005556B0">
        <w:t>Provide clear feedback to the user</w:t>
      </w:r>
    </w:p>
    <w:p w:rsidR="00F8673F" w:rsidRPr="005556B0" w:rsidRDefault="00F8673F" w:rsidP="005556B0"/>
    <w:p w:rsidR="00F8673F" w:rsidRPr="005556B0" w:rsidRDefault="00F8673F" w:rsidP="005556B0"/>
    <w:p w:rsidR="00F8673F" w:rsidRPr="005556B0" w:rsidRDefault="00E744D9" w:rsidP="007B6100">
      <w:pPr>
        <w:pStyle w:val="Heading3"/>
      </w:pPr>
      <w:r w:rsidRPr="005556B0">
        <w:t>Desired Functionality:</w:t>
      </w:r>
    </w:p>
    <w:p w:rsidR="00A67D7F" w:rsidRDefault="00A67D7F" w:rsidP="00A67D7F">
      <w:pPr>
        <w:ind w:firstLine="119"/>
      </w:pPr>
    </w:p>
    <w:p w:rsidR="00F8673F" w:rsidRPr="005556B0" w:rsidRDefault="00E744D9" w:rsidP="00A67D7F">
      <w:pPr>
        <w:ind w:firstLine="119"/>
      </w:pPr>
      <w:r w:rsidRPr="005556B0">
        <w:t>More marks can be earned if the booking system can:</w:t>
      </w:r>
    </w:p>
    <w:p w:rsidR="00F8673F" w:rsidRPr="005556B0" w:rsidRDefault="00E744D9" w:rsidP="007B6100">
      <w:pPr>
        <w:pStyle w:val="ListParagraph"/>
        <w:numPr>
          <w:ilvl w:val="0"/>
          <w:numId w:val="15"/>
        </w:numPr>
      </w:pPr>
      <w:r w:rsidRPr="005556B0">
        <w:t>Refuse a booking if there is insufficient space for the passenger(s)</w:t>
      </w:r>
    </w:p>
    <w:p w:rsidR="00F8673F" w:rsidRPr="005556B0" w:rsidRDefault="00E744D9" w:rsidP="007B6100">
      <w:pPr>
        <w:pStyle w:val="ListParagraph"/>
        <w:numPr>
          <w:ilvl w:val="0"/>
          <w:numId w:val="15"/>
        </w:numPr>
      </w:pPr>
      <w:r w:rsidRPr="005556B0">
        <w:t>Allow a passenger to book just for one or for a party</w:t>
      </w:r>
    </w:p>
    <w:p w:rsidR="00F8673F" w:rsidRPr="005556B0" w:rsidRDefault="00E744D9" w:rsidP="007B6100">
      <w:pPr>
        <w:pStyle w:val="ListParagraph"/>
        <w:numPr>
          <w:ilvl w:val="0"/>
          <w:numId w:val="15"/>
        </w:numPr>
      </w:pPr>
      <w:r w:rsidRPr="005556B0">
        <w:t>Allow bookings for composite journeys, e.g. Luton to Glasgow</w:t>
      </w:r>
      <w:r w:rsidR="00A67D7F">
        <w:t>. This includes a</w:t>
      </w:r>
      <w:r w:rsidRPr="005556B0">
        <w:t>llowing the same seat to be booked twice on a flight if there is no overlap</w:t>
      </w:r>
    </w:p>
    <w:p w:rsidR="00F8673F" w:rsidRPr="005556B0" w:rsidRDefault="00E744D9" w:rsidP="007B6100">
      <w:pPr>
        <w:pStyle w:val="ListParagraph"/>
        <w:numPr>
          <w:ilvl w:val="0"/>
          <w:numId w:val="15"/>
        </w:numPr>
      </w:pPr>
      <w:r w:rsidRPr="005556B0">
        <w:t xml:space="preserve">Allow the operator to create a report as a text file (for printing) showing the </w:t>
      </w:r>
      <w:r w:rsidR="006E14B1" w:rsidRPr="005556B0">
        <w:t>B</w:t>
      </w:r>
      <w:r w:rsidRPr="005556B0">
        <w:t>ookings for a given flight</w:t>
      </w:r>
    </w:p>
    <w:p w:rsidR="00F8673F" w:rsidRPr="005556B0" w:rsidRDefault="00E744D9" w:rsidP="007B6100">
      <w:pPr>
        <w:pStyle w:val="ListParagraph"/>
        <w:numPr>
          <w:ilvl w:val="0"/>
          <w:numId w:val="15"/>
        </w:numPr>
      </w:pPr>
      <w:r w:rsidRPr="005556B0">
        <w:t>Automatically assign seats to a booking (Based on the rules above)</w:t>
      </w:r>
    </w:p>
    <w:p w:rsidR="00F8673F" w:rsidRDefault="00F8673F" w:rsidP="005556B0"/>
    <w:p w:rsidR="007B6100" w:rsidRDefault="007B6100" w:rsidP="005556B0"/>
    <w:p w:rsidR="007B6100" w:rsidRDefault="00A67D7F" w:rsidP="00A67D7F">
      <w:pPr>
        <w:pStyle w:val="Heading3"/>
      </w:pPr>
      <w:r>
        <w:t>Exceptional Functionality:</w:t>
      </w:r>
    </w:p>
    <w:p w:rsidR="00A67D7F" w:rsidRDefault="00A67D7F" w:rsidP="005556B0"/>
    <w:p w:rsidR="00A67D7F" w:rsidRDefault="00A67D7F" w:rsidP="005556B0">
      <w:r>
        <w:t>Even more marks can be earned if the booking system can:</w:t>
      </w:r>
    </w:p>
    <w:p w:rsidR="00A67D7F" w:rsidRDefault="00A67D7F" w:rsidP="00D50340">
      <w:pPr>
        <w:pStyle w:val="ListParagraph"/>
        <w:numPr>
          <w:ilvl w:val="0"/>
          <w:numId w:val="19"/>
        </w:numPr>
        <w:ind w:left="851" w:hanging="425"/>
      </w:pPr>
      <w:r>
        <w:t>Read the flight schedule from a text file (see attached text file)</w:t>
      </w:r>
      <w:r w:rsidR="003567EB">
        <w:t xml:space="preserve"> instead of ‘hard coding’ table 1</w:t>
      </w:r>
      <w:r>
        <w:t xml:space="preserve">. The booking system </w:t>
      </w:r>
      <w:r w:rsidR="00360008">
        <w:t>is</w:t>
      </w:r>
      <w:r>
        <w:t xml:space="preserve"> required to allow booking </w:t>
      </w:r>
      <w:r w:rsidR="003567EB">
        <w:t xml:space="preserve">to all destinations and </w:t>
      </w:r>
      <w:r>
        <w:t>flight</w:t>
      </w:r>
      <w:r w:rsidR="003567EB">
        <w:t xml:space="preserve"> times</w:t>
      </w:r>
      <w:r>
        <w:t xml:space="preserve"> that ap</w:t>
      </w:r>
      <w:r w:rsidR="00360008">
        <w:t>p</w:t>
      </w:r>
      <w:r>
        <w:t xml:space="preserve">ear </w:t>
      </w:r>
      <w:r w:rsidR="00360008">
        <w:t>in the text file.</w:t>
      </w:r>
    </w:p>
    <w:p w:rsidR="003F01D9" w:rsidRDefault="003F01D9" w:rsidP="00D50340">
      <w:pPr>
        <w:pStyle w:val="ListParagraph"/>
        <w:numPr>
          <w:ilvl w:val="0"/>
          <w:numId w:val="19"/>
        </w:numPr>
        <w:ind w:left="851" w:hanging="425"/>
      </w:pPr>
      <w:r>
        <w:t>Book a party of passengers in neighbouring seats as much as possible. For example, if the user is booking a party of 2, the system should reserve the seats on separate rows only if there is no other alternative.</w:t>
      </w:r>
    </w:p>
    <w:p w:rsidR="00360008" w:rsidRDefault="00360008" w:rsidP="00D50340">
      <w:pPr>
        <w:pStyle w:val="ListParagraph"/>
        <w:numPr>
          <w:ilvl w:val="0"/>
          <w:numId w:val="19"/>
        </w:numPr>
        <w:ind w:left="851" w:hanging="425"/>
      </w:pPr>
      <w:r>
        <w:t>Conduct a</w:t>
      </w:r>
      <w:r w:rsidR="00083C75">
        <w:t xml:space="preserve">n </w:t>
      </w:r>
      <w:r w:rsidR="007B4C67">
        <w:t>in-flight</w:t>
      </w:r>
      <w:r>
        <w:t xml:space="preserve"> Raffle ticket scheme </w:t>
      </w:r>
      <w:r w:rsidR="007B4C67">
        <w:t>for</w:t>
      </w:r>
      <w:r>
        <w:t xml:space="preserve"> each flight. Each ticket</w:t>
      </w:r>
      <w:r w:rsidR="003567EB">
        <w:t xml:space="preserve"> that is booked is</w:t>
      </w:r>
      <w:r>
        <w:t xml:space="preserve"> assigned </w:t>
      </w:r>
      <w:r w:rsidR="00B75EBA">
        <w:t xml:space="preserve">a set of </w:t>
      </w:r>
      <w:r w:rsidR="003567EB">
        <w:t>6</w:t>
      </w:r>
      <w:r w:rsidR="00B75EBA">
        <w:t xml:space="preserve"> numbers that are</w:t>
      </w:r>
      <w:r>
        <w:t xml:space="preserve"> </w:t>
      </w:r>
      <w:r w:rsidRPr="00D50340">
        <w:rPr>
          <w:color w:val="C00000"/>
        </w:rPr>
        <w:t>unique</w:t>
      </w:r>
      <w:r w:rsidR="00B75EBA">
        <w:rPr>
          <w:color w:val="C00000"/>
        </w:rPr>
        <w:t xml:space="preserve">. </w:t>
      </w:r>
      <w:r w:rsidR="00B75EBA">
        <w:rPr>
          <w:color w:val="000000" w:themeColor="text1"/>
        </w:rPr>
        <w:t>Each</w:t>
      </w:r>
      <w:r w:rsidRPr="00D50340">
        <w:rPr>
          <w:color w:val="C00000"/>
        </w:rPr>
        <w:t xml:space="preserve"> </w:t>
      </w:r>
      <w:r w:rsidR="007B4C67" w:rsidRPr="007B4C67">
        <w:rPr>
          <w:color w:val="000000" w:themeColor="text1"/>
        </w:rPr>
        <w:t xml:space="preserve">of the </w:t>
      </w:r>
      <w:r w:rsidR="007B4C67">
        <w:t xml:space="preserve">6 </w:t>
      </w:r>
      <w:r w:rsidR="003567EB">
        <w:t xml:space="preserve">number </w:t>
      </w:r>
      <w:r w:rsidR="00B75EBA">
        <w:t>is</w:t>
      </w:r>
      <w:r w:rsidR="003567EB">
        <w:t xml:space="preserve"> within </w:t>
      </w:r>
      <w:r w:rsidR="00B75EBA">
        <w:t xml:space="preserve">in </w:t>
      </w:r>
      <w:r w:rsidR="003567EB">
        <w:t>the range of 1 to 50. The uniqueness is determined across all 6</w:t>
      </w:r>
      <w:r>
        <w:t xml:space="preserve"> number</w:t>
      </w:r>
      <w:r w:rsidR="003567EB">
        <w:t xml:space="preserve">s (e.g. Ticket 1 is assigned 01, 02, 03, 15, 23, 45 is still considered </w:t>
      </w:r>
      <w:r w:rsidR="00D50340">
        <w:t xml:space="preserve">unique when compared with Ticket 2: </w:t>
      </w:r>
      <w:r w:rsidR="003567EB">
        <w:t>01, 02, 03, 15, 23 and 52</w:t>
      </w:r>
      <w:r w:rsidR="00D50340">
        <w:t>)</w:t>
      </w:r>
      <w:r>
        <w:t xml:space="preserve">. </w:t>
      </w:r>
      <w:r w:rsidR="003567EB">
        <w:t xml:space="preserve">Once </w:t>
      </w:r>
      <w:r w:rsidR="00D50340">
        <w:t>a given</w:t>
      </w:r>
      <w:r w:rsidR="003567EB">
        <w:t xml:space="preserve"> flight </w:t>
      </w:r>
      <w:r w:rsidR="007B4C67">
        <w:t xml:space="preserve">has </w:t>
      </w:r>
      <w:r w:rsidR="00D50340">
        <w:t>sold more than 90% of the available tickets</w:t>
      </w:r>
      <w:r w:rsidR="003567EB">
        <w:t xml:space="preserve"> (simulating the plane taking off) </w:t>
      </w:r>
      <w:r w:rsidR="00D50340">
        <w:t xml:space="preserve">the 6 winning number are randomly generated </w:t>
      </w:r>
      <w:r w:rsidR="007B4C67">
        <w:t xml:space="preserve">by the programme </w:t>
      </w:r>
      <w:r w:rsidR="00D50340">
        <w:t>and the winning tickets (Seat number) are generated. First prize (All 6 numbers), second prize (5 numbers), third prize (4 numbers).</w:t>
      </w:r>
      <w:r w:rsidR="00B75EBA">
        <w:t xml:space="preserve"> If more than one ticket wins a given prize, all </w:t>
      </w:r>
      <w:r w:rsidR="007B4C67">
        <w:t xml:space="preserve">the </w:t>
      </w:r>
      <w:r w:rsidR="000B1AB2">
        <w:t xml:space="preserve">winning </w:t>
      </w:r>
      <w:r w:rsidR="00B75EBA">
        <w:t xml:space="preserve">tickets (seat number) </w:t>
      </w:r>
      <w:r w:rsidR="007B4C67">
        <w:t>should</w:t>
      </w:r>
      <w:r w:rsidR="00B75EBA">
        <w:t xml:space="preserve"> show</w:t>
      </w:r>
      <w:r w:rsidR="000B1AB2">
        <w:t>.</w:t>
      </w:r>
    </w:p>
    <w:p w:rsidR="00D50340" w:rsidRDefault="00D50340" w:rsidP="00D50340">
      <w:pPr>
        <w:ind w:left="851" w:hanging="425"/>
      </w:pPr>
    </w:p>
    <w:p w:rsidR="00360008" w:rsidRDefault="00360008" w:rsidP="005556B0"/>
    <w:p w:rsidR="007B6100" w:rsidRDefault="007B6100" w:rsidP="005556B0"/>
    <w:p w:rsidR="007B6100" w:rsidRDefault="007B6100" w:rsidP="005556B0"/>
    <w:p w:rsidR="007B6100" w:rsidRDefault="007B6100" w:rsidP="005556B0"/>
    <w:p w:rsidR="007B6100" w:rsidRDefault="007B6100" w:rsidP="005556B0"/>
    <w:p w:rsidR="007B6100" w:rsidRPr="005556B0" w:rsidRDefault="007B6100" w:rsidP="005556B0"/>
    <w:p w:rsidR="00F8673F" w:rsidRPr="005556B0" w:rsidRDefault="00E744D9" w:rsidP="007B6100">
      <w:pPr>
        <w:pStyle w:val="Heading2"/>
      </w:pPr>
      <w:r w:rsidRPr="005556B0">
        <w:t>Program Architecture and Authorship (</w:t>
      </w:r>
      <w:r w:rsidR="007B6100">
        <w:t>25</w:t>
      </w:r>
      <w:r w:rsidRPr="005556B0">
        <w:t>%)</w:t>
      </w:r>
    </w:p>
    <w:p w:rsidR="00F8673F" w:rsidRPr="005556B0" w:rsidRDefault="00E744D9" w:rsidP="007B6100">
      <w:pPr>
        <w:pStyle w:val="Heading3"/>
      </w:pPr>
      <w:r w:rsidRPr="005556B0">
        <w:t>The code should:</w:t>
      </w:r>
    </w:p>
    <w:p w:rsidR="00F8673F" w:rsidRPr="005556B0" w:rsidRDefault="00E744D9" w:rsidP="007B6100">
      <w:pPr>
        <w:pStyle w:val="ListParagraph"/>
        <w:numPr>
          <w:ilvl w:val="0"/>
          <w:numId w:val="16"/>
        </w:numPr>
      </w:pPr>
      <w:r w:rsidRPr="005556B0">
        <w:t xml:space="preserve">Be </w:t>
      </w:r>
      <w:r w:rsidR="007B6100">
        <w:t>O</w:t>
      </w:r>
      <w:r w:rsidRPr="005556B0">
        <w:t xml:space="preserve">bject </w:t>
      </w:r>
      <w:r w:rsidR="007B6100">
        <w:t>O</w:t>
      </w:r>
      <w:r w:rsidRPr="005556B0">
        <w:t>riented</w:t>
      </w:r>
      <w:r w:rsidR="007B6100">
        <w:t xml:space="preserve"> in </w:t>
      </w:r>
      <w:r w:rsidR="00F1212F">
        <w:t>its</w:t>
      </w:r>
      <w:r w:rsidR="007B6100">
        <w:t xml:space="preserve"> design and include a</w:t>
      </w:r>
      <w:r w:rsidRPr="005556B0">
        <w:t xml:space="preserve"> minimum of 5 classes</w:t>
      </w:r>
      <w:r w:rsidR="007B6100">
        <w:t>.</w:t>
      </w:r>
    </w:p>
    <w:p w:rsidR="00F8673F" w:rsidRPr="005556B0" w:rsidRDefault="00E744D9" w:rsidP="007B6100">
      <w:pPr>
        <w:pStyle w:val="ListParagraph"/>
        <w:numPr>
          <w:ilvl w:val="0"/>
          <w:numId w:val="16"/>
        </w:numPr>
      </w:pPr>
      <w:r w:rsidRPr="005556B0">
        <w:t xml:space="preserve">Be easily maintainable, and extendable to more frequent </w:t>
      </w:r>
      <w:r w:rsidR="00EE676B">
        <w:t>flight times</w:t>
      </w:r>
      <w:r w:rsidRPr="005556B0">
        <w:t>.</w:t>
      </w:r>
    </w:p>
    <w:p w:rsidR="00F8673F" w:rsidRDefault="00E744D9" w:rsidP="007B6100">
      <w:pPr>
        <w:pStyle w:val="ListParagraph"/>
        <w:numPr>
          <w:ilvl w:val="0"/>
          <w:numId w:val="16"/>
        </w:numPr>
      </w:pPr>
      <w:r w:rsidRPr="005556B0">
        <w:t>Clearly separate UI functionality objects from the data manipulation objects</w:t>
      </w:r>
    </w:p>
    <w:p w:rsidR="00F65D3E" w:rsidRPr="005556B0" w:rsidRDefault="00F65D3E" w:rsidP="00F65D3E">
      <w:pPr>
        <w:pStyle w:val="ListParagraph"/>
        <w:numPr>
          <w:ilvl w:val="0"/>
          <w:numId w:val="16"/>
        </w:numPr>
      </w:pPr>
      <w:r w:rsidRPr="005556B0">
        <w:t>Name classes, variables, methods etc. with meaningful, clear names using consistent, appropriate capitalisation</w:t>
      </w:r>
    </w:p>
    <w:p w:rsidR="00F65D3E" w:rsidRPr="005556B0" w:rsidRDefault="00F65D3E" w:rsidP="00F65D3E">
      <w:pPr>
        <w:pStyle w:val="ListParagraph"/>
        <w:numPr>
          <w:ilvl w:val="0"/>
          <w:numId w:val="16"/>
        </w:numPr>
      </w:pPr>
      <w:r w:rsidRPr="005556B0">
        <w:t>Be well documented with both normal // comments within functions and detailed /// comments on methods, classes and other definitions</w:t>
      </w:r>
    </w:p>
    <w:p w:rsidR="00F65D3E" w:rsidRPr="005556B0" w:rsidRDefault="00F65D3E" w:rsidP="00F65D3E">
      <w:pPr>
        <w:pStyle w:val="ListParagraph"/>
        <w:numPr>
          <w:ilvl w:val="0"/>
          <w:numId w:val="16"/>
        </w:numPr>
      </w:pPr>
      <w:r w:rsidRPr="005556B0">
        <w:t>Have a consistent, appropriate layout including good use of indentation, white-space and individual files for each class</w:t>
      </w:r>
    </w:p>
    <w:p w:rsidR="00F65D3E" w:rsidRDefault="00F65D3E" w:rsidP="00F65D3E">
      <w:pPr>
        <w:pStyle w:val="ListParagraph"/>
        <w:ind w:firstLine="0"/>
      </w:pPr>
    </w:p>
    <w:p w:rsidR="00E350D7" w:rsidRPr="005556B0" w:rsidRDefault="00E350D7" w:rsidP="00E350D7">
      <w:pPr>
        <w:pStyle w:val="ListParagraph"/>
        <w:ind w:firstLine="0"/>
      </w:pPr>
    </w:p>
    <w:p w:rsidR="00F8673F" w:rsidRPr="005556B0" w:rsidRDefault="00F8673F" w:rsidP="005556B0">
      <w:pPr>
        <w:sectPr w:rsidR="00F8673F" w:rsidRPr="005556B0">
          <w:pgSz w:w="11900" w:h="16840"/>
          <w:pgMar w:top="1340" w:right="480" w:bottom="1920" w:left="960" w:header="0" w:footer="1722" w:gutter="0"/>
          <w:cols w:space="720"/>
          <w:noEndnote/>
        </w:sectPr>
      </w:pPr>
    </w:p>
    <w:p w:rsidR="00F8673F" w:rsidRPr="005556B0" w:rsidRDefault="00F8673F" w:rsidP="005556B0"/>
    <w:p w:rsidR="00F8673F" w:rsidRPr="002C7D71" w:rsidRDefault="00E744D9" w:rsidP="00F65D3E">
      <w:pPr>
        <w:pStyle w:val="Heading2"/>
      </w:pPr>
      <w:r w:rsidRPr="002C7D71">
        <w:t>Submission &amp; Presentation (</w:t>
      </w:r>
      <w:r w:rsidR="002C7D71" w:rsidRPr="002C7D71">
        <w:t>10</w:t>
      </w:r>
      <w:r w:rsidRPr="002C7D71">
        <w:t>%)</w:t>
      </w:r>
    </w:p>
    <w:p w:rsidR="00F8673F" w:rsidRPr="005556B0" w:rsidRDefault="00E744D9" w:rsidP="005556B0">
      <w:r w:rsidRPr="005556B0">
        <w:t xml:space="preserve">The work must be submitted according to the following </w:t>
      </w:r>
      <w:r w:rsidR="00F65D3E" w:rsidRPr="005556B0">
        <w:t>instructions. This</w:t>
      </w:r>
      <w:r w:rsidRPr="005556B0">
        <w:t xml:space="preserve"> ensures reduced risk for you and maximum convenience for the marking staff.</w:t>
      </w:r>
    </w:p>
    <w:p w:rsidR="00F65D3E" w:rsidRDefault="00F65D3E" w:rsidP="00F65D3E"/>
    <w:p w:rsidR="00F8673F" w:rsidRPr="00F65D3E" w:rsidRDefault="00E744D9" w:rsidP="00F65D3E">
      <w:pPr>
        <w:rPr>
          <w:color w:val="FF0000"/>
        </w:rPr>
      </w:pPr>
      <w:r w:rsidRPr="00F65D3E">
        <w:rPr>
          <w:color w:val="FF0000"/>
        </w:rPr>
        <w:t>Print a copy of the cover sheet and receipts from e-vision</w:t>
      </w:r>
      <w:r w:rsidR="00B420FD" w:rsidRPr="00F65D3E">
        <w:rPr>
          <w:color w:val="FF0000"/>
        </w:rPr>
        <w:t xml:space="preserve">. </w:t>
      </w:r>
      <w:r w:rsidRPr="00F65D3E">
        <w:rPr>
          <w:color w:val="FF0000"/>
        </w:rPr>
        <w:t xml:space="preserve">Do not print anything else (code, documentation etc). </w:t>
      </w:r>
    </w:p>
    <w:p w:rsidR="00F65D3E" w:rsidRDefault="00F65D3E" w:rsidP="005556B0"/>
    <w:p w:rsidR="00F8673F" w:rsidRPr="005556B0" w:rsidRDefault="00E744D9" w:rsidP="00F65D3E">
      <w:pPr>
        <w:pStyle w:val="Heading4"/>
      </w:pPr>
      <w:r w:rsidRPr="005556B0">
        <w:t xml:space="preserve">Create two copies of a </w:t>
      </w:r>
      <w:r w:rsidR="00B420FD" w:rsidRPr="005556B0">
        <w:t>USB Stick</w:t>
      </w:r>
      <w:r w:rsidRPr="005556B0">
        <w:t xml:space="preserve"> containing</w:t>
      </w:r>
    </w:p>
    <w:p w:rsidR="00F8673F" w:rsidRPr="005556B0" w:rsidRDefault="00E744D9" w:rsidP="00F65D3E">
      <w:pPr>
        <w:pStyle w:val="ListParagraph"/>
        <w:numPr>
          <w:ilvl w:val="0"/>
          <w:numId w:val="17"/>
        </w:numPr>
      </w:pPr>
      <w:r w:rsidRPr="005556B0">
        <w:t>The booking program compiled as an executable (.exe) file</w:t>
      </w:r>
      <w:r w:rsidR="00B420FD" w:rsidRPr="005556B0">
        <w:t>. Placed in the root of the memory stick</w:t>
      </w:r>
    </w:p>
    <w:p w:rsidR="00F8673F" w:rsidRPr="005556B0" w:rsidRDefault="00E744D9" w:rsidP="00F65D3E">
      <w:pPr>
        <w:pStyle w:val="ListParagraph"/>
        <w:numPr>
          <w:ilvl w:val="0"/>
          <w:numId w:val="17"/>
        </w:numPr>
      </w:pPr>
      <w:r w:rsidRPr="005556B0">
        <w:t>The complete project folder of the source code for the program</w:t>
      </w:r>
    </w:p>
    <w:p w:rsidR="00F8673F" w:rsidRPr="005556B0" w:rsidRDefault="00E744D9" w:rsidP="00F65D3E">
      <w:pPr>
        <w:pStyle w:val="ListParagraph"/>
        <w:numPr>
          <w:ilvl w:val="0"/>
          <w:numId w:val="17"/>
        </w:numPr>
      </w:pPr>
      <w:r w:rsidRPr="005556B0">
        <w:t>The documentation in electronic form as a Word document (.doc,</w:t>
      </w:r>
    </w:p>
    <w:p w:rsidR="00F8673F" w:rsidRPr="005556B0" w:rsidRDefault="00E744D9" w:rsidP="00F65D3E">
      <w:pPr>
        <w:pStyle w:val="ListParagraph"/>
        <w:numPr>
          <w:ilvl w:val="0"/>
          <w:numId w:val="17"/>
        </w:numPr>
      </w:pPr>
      <w:r w:rsidRPr="005556B0">
        <w:t>.docx) or Adobe (.pdf) file if written, or MP4 file if a video (Links to YouTube or other hosting services are not acceptable). Excel workbooks (.</w:t>
      </w:r>
      <w:proofErr w:type="spellStart"/>
      <w:r w:rsidRPr="005556B0">
        <w:t>xls</w:t>
      </w:r>
      <w:proofErr w:type="spellEnd"/>
      <w:r w:rsidRPr="005556B0">
        <w:t>, .xlsx) are acceptable for the testing section.</w:t>
      </w:r>
    </w:p>
    <w:p w:rsidR="00F8673F" w:rsidRDefault="00E744D9" w:rsidP="00F65D3E">
      <w:pPr>
        <w:pStyle w:val="ListParagraph"/>
        <w:numPr>
          <w:ilvl w:val="0"/>
          <w:numId w:val="17"/>
        </w:numPr>
      </w:pPr>
      <w:r w:rsidRPr="005556B0">
        <w:t xml:space="preserve">Check the </w:t>
      </w:r>
      <w:r w:rsidR="00B420FD" w:rsidRPr="005556B0">
        <w:t>USBs</w:t>
      </w:r>
      <w:r w:rsidRPr="005556B0">
        <w:t xml:space="preserve"> work: it is your responsibility to ensure that the disks you submit are readable and that the files on them can be copied and opened. Staff will attempt to use the first </w:t>
      </w:r>
      <w:r w:rsidR="00B420FD" w:rsidRPr="005556B0">
        <w:t>USB</w:t>
      </w:r>
      <w:r w:rsidRPr="005556B0">
        <w:t xml:space="preserve"> and the second </w:t>
      </w:r>
      <w:r w:rsidR="00B420FD" w:rsidRPr="005556B0">
        <w:t>USB</w:t>
      </w:r>
      <w:r w:rsidRPr="005556B0">
        <w:t xml:space="preserve"> on two University- owned computers. If after this point the </w:t>
      </w:r>
      <w:r w:rsidR="00B420FD" w:rsidRPr="005556B0">
        <w:t>USBs</w:t>
      </w:r>
      <w:r w:rsidRPr="005556B0">
        <w:t xml:space="preserve"> still cannot be read, a mark of zero (0) will be awarded.</w:t>
      </w:r>
    </w:p>
    <w:p w:rsidR="002C7D71" w:rsidRPr="005556B0" w:rsidRDefault="002C7D71" w:rsidP="002C7D71">
      <w:pPr>
        <w:pStyle w:val="ListParagraph"/>
        <w:numPr>
          <w:ilvl w:val="0"/>
          <w:numId w:val="17"/>
        </w:numPr>
      </w:pPr>
      <w:r w:rsidRPr="005556B0">
        <w:t xml:space="preserve">Hand this in to the </w:t>
      </w:r>
      <w:proofErr w:type="spellStart"/>
      <w:r w:rsidRPr="005556B0">
        <w:t>iCentre</w:t>
      </w:r>
      <w:proofErr w:type="spellEnd"/>
      <w:r>
        <w:t xml:space="preserve"> (Cambridge Campus)</w:t>
      </w:r>
      <w:r w:rsidRPr="005556B0">
        <w:t xml:space="preserve"> before the deadline. Keep a copy of your work and the receipt in a safe place until the end of the academic year.</w:t>
      </w:r>
    </w:p>
    <w:p w:rsidR="00FB5460" w:rsidRPr="00FB5460" w:rsidRDefault="00B420FD" w:rsidP="00F65D3E">
      <w:pPr>
        <w:pStyle w:val="ListParagraph"/>
        <w:numPr>
          <w:ilvl w:val="0"/>
          <w:numId w:val="17"/>
        </w:numPr>
        <w:rPr>
          <w:b/>
          <w:bCs/>
          <w:color w:val="FF0000"/>
          <w:u w:val="single"/>
        </w:rPr>
      </w:pPr>
      <w:r w:rsidRPr="002C7D71">
        <w:rPr>
          <w:b/>
          <w:bCs/>
          <w:color w:val="FF0000"/>
          <w:u w:val="single"/>
        </w:rPr>
        <w:t xml:space="preserve">Clearly Label your USB sticks with your Student ID Number </w:t>
      </w:r>
      <w:r w:rsidR="00FB5460">
        <w:rPr>
          <w:b/>
          <w:bCs/>
          <w:color w:val="FF0000"/>
          <w:u w:val="single"/>
        </w:rPr>
        <w:t>(</w:t>
      </w:r>
      <w:r w:rsidRPr="002C7D71">
        <w:rPr>
          <w:b/>
          <w:bCs/>
          <w:color w:val="FF0000"/>
          <w:u w:val="single"/>
        </w:rPr>
        <w:t xml:space="preserve">and </w:t>
      </w:r>
      <w:r w:rsidR="00FB5460">
        <w:rPr>
          <w:b/>
          <w:bCs/>
          <w:color w:val="FF0000"/>
          <w:u w:val="single"/>
        </w:rPr>
        <w:t xml:space="preserve">if there is space </w:t>
      </w:r>
      <w:r w:rsidR="002C7D71">
        <w:rPr>
          <w:b/>
          <w:bCs/>
          <w:color w:val="FF0000"/>
          <w:u w:val="single"/>
        </w:rPr>
        <w:t xml:space="preserve">the </w:t>
      </w:r>
      <w:r w:rsidRPr="002C7D71">
        <w:rPr>
          <w:b/>
          <w:bCs/>
          <w:color w:val="FF0000"/>
          <w:u w:val="single"/>
        </w:rPr>
        <w:t>module code</w:t>
      </w:r>
      <w:r w:rsidR="00FB5460">
        <w:rPr>
          <w:b/>
          <w:bCs/>
          <w:color w:val="FF0000"/>
          <w:u w:val="single"/>
        </w:rPr>
        <w:t xml:space="preserve"> as </w:t>
      </w:r>
      <w:proofErr w:type="spellStart"/>
      <w:r w:rsidR="00FB5460">
        <w:rPr>
          <w:b/>
          <w:bCs/>
          <w:color w:val="FF0000"/>
          <w:u w:val="single"/>
        </w:rPr>
        <w:t>welll</w:t>
      </w:r>
      <w:proofErr w:type="spellEnd"/>
      <w:r w:rsidRPr="002C7D71">
        <w:rPr>
          <w:b/>
          <w:bCs/>
          <w:color w:val="FF0000"/>
          <w:u w:val="single"/>
        </w:rPr>
        <w:t xml:space="preserve"> </w:t>
      </w:r>
      <w:r w:rsidR="002C7D71" w:rsidRPr="002C7D71">
        <w:rPr>
          <w:color w:val="000000" w:themeColor="text1"/>
        </w:rPr>
        <w:t>(</w:t>
      </w:r>
      <w:r w:rsidRPr="002C7D71">
        <w:rPr>
          <w:color w:val="000000" w:themeColor="text1"/>
        </w:rPr>
        <w:t>005244</w:t>
      </w:r>
      <w:r w:rsidR="002C7D71" w:rsidRPr="002C7D71">
        <w:rPr>
          <w:color w:val="000000" w:themeColor="text1"/>
        </w:rPr>
        <w:t>)</w:t>
      </w:r>
      <w:r w:rsidR="00FB5460">
        <w:rPr>
          <w:color w:val="000000" w:themeColor="text1"/>
        </w:rPr>
        <w:t>)</w:t>
      </w:r>
    </w:p>
    <w:p w:rsidR="00F8673F" w:rsidRPr="002C7D71" w:rsidRDefault="00E744D9" w:rsidP="00F65D3E">
      <w:pPr>
        <w:pStyle w:val="ListParagraph"/>
        <w:numPr>
          <w:ilvl w:val="0"/>
          <w:numId w:val="17"/>
        </w:numPr>
        <w:rPr>
          <w:b/>
          <w:bCs/>
          <w:color w:val="FF0000"/>
          <w:u w:val="single"/>
        </w:rPr>
      </w:pPr>
      <w:r w:rsidRPr="002C7D71">
        <w:rPr>
          <w:b/>
          <w:bCs/>
          <w:color w:val="000000" w:themeColor="text1"/>
          <w:u w:val="single"/>
        </w:rPr>
        <w:t>.</w:t>
      </w:r>
    </w:p>
    <w:p w:rsidR="00F8673F" w:rsidRPr="005556B0" w:rsidRDefault="00F8673F" w:rsidP="005556B0">
      <w:pPr>
        <w:sectPr w:rsidR="00F8673F" w:rsidRPr="005556B0">
          <w:pgSz w:w="11900" w:h="16840"/>
          <w:pgMar w:top="1360" w:right="480" w:bottom="1920" w:left="960" w:header="0" w:footer="1722" w:gutter="0"/>
          <w:cols w:space="720"/>
          <w:noEndnote/>
        </w:sectPr>
      </w:pPr>
    </w:p>
    <w:p w:rsidR="00F8673F" w:rsidRPr="005556B0" w:rsidRDefault="00F8673F" w:rsidP="005556B0"/>
    <w:p w:rsidR="00F8673F" w:rsidRPr="005556B0" w:rsidRDefault="00E744D9" w:rsidP="002C7D71">
      <w:pPr>
        <w:pStyle w:val="Heading2"/>
      </w:pPr>
      <w:r w:rsidRPr="005556B0">
        <w:t>User Guide (</w:t>
      </w:r>
      <w:r w:rsidR="002C7D71">
        <w:t>10</w:t>
      </w:r>
      <w:r w:rsidRPr="005556B0">
        <w:t>%)</w:t>
      </w:r>
    </w:p>
    <w:p w:rsidR="00F8673F" w:rsidRPr="005556B0" w:rsidRDefault="00E744D9" w:rsidP="005556B0">
      <w:r w:rsidRPr="005556B0">
        <w:t>A ‘getting started’ User Guide for the program.</w:t>
      </w:r>
    </w:p>
    <w:p w:rsidR="00F8673F" w:rsidRPr="005556B0" w:rsidRDefault="00E744D9" w:rsidP="005556B0">
      <w:r w:rsidRPr="005556B0">
        <w:t xml:space="preserve">This can be </w:t>
      </w:r>
      <w:r w:rsidRPr="00675E09">
        <w:rPr>
          <w:b/>
          <w:bCs/>
        </w:rPr>
        <w:t>written</w:t>
      </w:r>
      <w:r w:rsidRPr="005556B0">
        <w:t xml:space="preserve"> </w:t>
      </w:r>
      <w:r w:rsidR="00675E09">
        <w:t xml:space="preserve">(in a Word doc) </w:t>
      </w:r>
      <w:r w:rsidRPr="005556B0">
        <w:t>or in the form of a video tutorial (maximum 2 minutes length). Clarity, structure and presentation will be important.</w:t>
      </w:r>
      <w:r w:rsidR="00675E09">
        <w:t xml:space="preserve"> The length should be no less than 150 words and no more than 400. </w:t>
      </w:r>
    </w:p>
    <w:p w:rsidR="00F8673F" w:rsidRPr="005556B0" w:rsidRDefault="00F8673F" w:rsidP="005556B0"/>
    <w:p w:rsidR="00F8673F" w:rsidRPr="005556B0" w:rsidRDefault="00E744D9" w:rsidP="002C7D71">
      <w:pPr>
        <w:pStyle w:val="Heading2"/>
      </w:pPr>
      <w:r w:rsidRPr="005556B0">
        <w:t>Narrative of design (</w:t>
      </w:r>
      <w:r w:rsidR="002C7D71">
        <w:t>15</w:t>
      </w:r>
      <w:r w:rsidRPr="005556B0">
        <w:t>%)</w:t>
      </w:r>
    </w:p>
    <w:p w:rsidR="00F8673F" w:rsidRPr="005556B0" w:rsidRDefault="00E744D9" w:rsidP="005556B0">
      <w:r w:rsidRPr="005556B0">
        <w:t>The design can be explained through a video (maximum 5 minutes length) or a prose description (maximum 2 sides</w:t>
      </w:r>
      <w:r w:rsidR="00675E09">
        <w:t>, which may include a DFD</w:t>
      </w:r>
      <w:r w:rsidRPr="005556B0">
        <w:t>). The code is expected to match this design.</w:t>
      </w:r>
    </w:p>
    <w:p w:rsidR="00F8673F" w:rsidRPr="005556B0" w:rsidRDefault="00E744D9" w:rsidP="005556B0">
      <w:r w:rsidRPr="005556B0">
        <w:t>You may incorporate pseudocode or other design methods that you are familiar with.</w:t>
      </w:r>
    </w:p>
    <w:p w:rsidR="00F8673F" w:rsidRPr="005556B0" w:rsidRDefault="00E744D9" w:rsidP="005556B0">
      <w:r w:rsidRPr="005556B0">
        <w:t>The design document should be detailed enough that another developer could replicate your solution in any programming language.</w:t>
      </w:r>
    </w:p>
    <w:p w:rsidR="00F8673F" w:rsidRPr="005556B0" w:rsidRDefault="00F8673F" w:rsidP="005556B0"/>
    <w:p w:rsidR="00F8673F" w:rsidRPr="005556B0" w:rsidRDefault="00E744D9" w:rsidP="002C7D71">
      <w:pPr>
        <w:pStyle w:val="Heading2"/>
      </w:pPr>
      <w:r w:rsidRPr="005556B0">
        <w:t>Evidence of testing (</w:t>
      </w:r>
      <w:r w:rsidR="002C7D71" w:rsidRPr="002C7D71">
        <w:t>15</w:t>
      </w:r>
      <w:r w:rsidRPr="002C7D71">
        <w:t>%)</w:t>
      </w:r>
    </w:p>
    <w:p w:rsidR="00F8673F" w:rsidRDefault="00E744D9" w:rsidP="005556B0">
      <w:r w:rsidRPr="005556B0">
        <w:t>Full documentation of the tests carried out throughout the development of the software.</w:t>
      </w:r>
    </w:p>
    <w:p w:rsidR="00F8673F" w:rsidRPr="005556B0" w:rsidRDefault="00E744D9" w:rsidP="005556B0">
      <w:r w:rsidRPr="005556B0">
        <w:t>A proposed test plan layout can be seen in the module notes. You need not copy this exactly, but whatever plan you choose to use, it must be easily read, accurate, and thorough i.e. all operations in your code are expected to have been exhaustively tested and recorded with enough detail to repeat the tests.</w:t>
      </w:r>
    </w:p>
    <w:p w:rsidR="00F8673F" w:rsidRPr="005556B0" w:rsidRDefault="00E744D9" w:rsidP="005556B0">
      <w:r w:rsidRPr="005556B0">
        <w:t>You may choose to compile this documentation using an Excel spreadsheet if you prefer.</w:t>
      </w:r>
    </w:p>
    <w:p w:rsidR="00F8673F" w:rsidRPr="005556B0" w:rsidRDefault="00E744D9" w:rsidP="005556B0">
      <w:r w:rsidRPr="005556B0">
        <w:t>Other Notes</w:t>
      </w:r>
    </w:p>
    <w:p w:rsidR="00437982" w:rsidRDefault="00437982" w:rsidP="005556B0"/>
    <w:p w:rsidR="00F8673F" w:rsidRPr="005556B0" w:rsidRDefault="00E744D9" w:rsidP="005556B0">
      <w:r w:rsidRPr="005556B0">
        <w:t>The intended audience for your documentation is to be considered that of your fellow students.</w:t>
      </w:r>
    </w:p>
    <w:p w:rsidR="00F8673F" w:rsidRPr="005556B0" w:rsidRDefault="00E744D9" w:rsidP="005556B0">
      <w:r w:rsidRPr="005556B0">
        <w:t>You should include references to any sources you draw upon.</w:t>
      </w:r>
    </w:p>
    <w:p w:rsidR="00437982" w:rsidRDefault="00437982" w:rsidP="005556B0"/>
    <w:p w:rsidR="00F8673F" w:rsidRPr="005556B0" w:rsidRDefault="00E744D9" w:rsidP="005556B0">
      <w:r w:rsidRPr="005556B0">
        <w:t>A program that does not perform all the requirements will not necessarily be considered a failure – it can still earn marks for what it can do and how it does it. Clearly document any shortcomings.</w:t>
      </w:r>
    </w:p>
    <w:p w:rsidR="00437982" w:rsidRDefault="00437982" w:rsidP="005556B0"/>
    <w:p w:rsidR="00F8673F" w:rsidRPr="005556B0" w:rsidRDefault="00E744D9" w:rsidP="005556B0">
      <w:r w:rsidRPr="005556B0">
        <w:t>This assignment is ‘</w:t>
      </w:r>
      <w:r w:rsidRPr="00FB5460">
        <w:rPr>
          <w:b/>
          <w:bCs/>
        </w:rPr>
        <w:t xml:space="preserve">equivalent to’ </w:t>
      </w:r>
      <w:r w:rsidRPr="005556B0">
        <w:t>a 5000</w:t>
      </w:r>
      <w:r w:rsidR="00437982">
        <w:t>-</w:t>
      </w:r>
      <w:r w:rsidRPr="005556B0">
        <w:t>word</w:t>
      </w:r>
      <w:r w:rsidR="00437982">
        <w:t>s</w:t>
      </w:r>
      <w:r w:rsidRPr="005556B0">
        <w:t xml:space="preserve"> essay.</w:t>
      </w:r>
    </w:p>
    <w:p w:rsidR="00437982" w:rsidRDefault="00437982" w:rsidP="005556B0"/>
    <w:p w:rsidR="00F8673F" w:rsidRPr="005556B0" w:rsidRDefault="00E744D9" w:rsidP="005556B0">
      <w:r w:rsidRPr="00437982">
        <w:rPr>
          <w:color w:val="FF0000"/>
          <w:u w:val="single"/>
        </w:rPr>
        <w:t xml:space="preserve">The deadline for submission is 2pm, </w:t>
      </w:r>
      <w:r w:rsidR="00892260" w:rsidRPr="00437982">
        <w:rPr>
          <w:color w:val="FF0000"/>
          <w:u w:val="single"/>
        </w:rPr>
        <w:t>20</w:t>
      </w:r>
      <w:r w:rsidRPr="00437982">
        <w:rPr>
          <w:color w:val="FF0000"/>
          <w:u w:val="single"/>
        </w:rPr>
        <w:t xml:space="preserve">th </w:t>
      </w:r>
      <w:r w:rsidR="00892260" w:rsidRPr="00437982">
        <w:rPr>
          <w:color w:val="FF0000"/>
          <w:u w:val="single"/>
        </w:rPr>
        <w:t>December</w:t>
      </w:r>
      <w:r w:rsidRPr="00437982">
        <w:rPr>
          <w:color w:val="FF0000"/>
          <w:u w:val="single"/>
        </w:rPr>
        <w:t xml:space="preserve"> 201</w:t>
      </w:r>
      <w:r w:rsidR="00892260" w:rsidRPr="00437982">
        <w:rPr>
          <w:color w:val="FF0000"/>
          <w:u w:val="single"/>
        </w:rPr>
        <w:t>9</w:t>
      </w:r>
      <w:r w:rsidRPr="005556B0">
        <w:t>.</w:t>
      </w:r>
    </w:p>
    <w:p w:rsidR="00F8673F" w:rsidRPr="005556B0" w:rsidRDefault="00F8673F" w:rsidP="005556B0">
      <w:pPr>
        <w:sectPr w:rsidR="00F8673F" w:rsidRPr="005556B0">
          <w:pgSz w:w="11900" w:h="16840"/>
          <w:pgMar w:top="1360" w:right="480" w:bottom="1920" w:left="960" w:header="0" w:footer="1722" w:gutter="0"/>
          <w:cols w:space="720"/>
          <w:noEndnote/>
        </w:sectPr>
      </w:pPr>
    </w:p>
    <w:tbl>
      <w:tblPr>
        <w:tblW w:w="0" w:type="auto"/>
        <w:tblInd w:w="116" w:type="dxa"/>
        <w:tblLayout w:type="fixed"/>
        <w:tblCellMar>
          <w:left w:w="0" w:type="dxa"/>
          <w:right w:w="0" w:type="dxa"/>
        </w:tblCellMar>
        <w:tblLook w:val="0000" w:firstRow="0" w:lastRow="0" w:firstColumn="0" w:lastColumn="0" w:noHBand="0" w:noVBand="0"/>
      </w:tblPr>
      <w:tblGrid>
        <w:gridCol w:w="1699"/>
        <w:gridCol w:w="4085"/>
        <w:gridCol w:w="3267"/>
        <w:gridCol w:w="4198"/>
        <w:gridCol w:w="2446"/>
      </w:tblGrid>
      <w:tr w:rsidR="00F8673F" w:rsidRPr="005556B0">
        <w:trPr>
          <w:trHeight w:val="1154"/>
        </w:trPr>
        <w:tc>
          <w:tcPr>
            <w:tcW w:w="1699"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lastRenderedPageBreak/>
              <w:t>Mark Scheme</w:t>
            </w:r>
          </w:p>
        </w:tc>
        <w:tc>
          <w:tcPr>
            <w:tcW w:w="4085"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70+ Excellent – Grade 60 (+)</w:t>
            </w:r>
          </w:p>
        </w:tc>
        <w:tc>
          <w:tcPr>
            <w:tcW w:w="3267"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Good – Grade 50 (+)</w:t>
            </w:r>
          </w:p>
        </w:tc>
        <w:tc>
          <w:tcPr>
            <w:tcW w:w="4198"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Adequate – Grade 40 (+)</w:t>
            </w:r>
          </w:p>
        </w:tc>
        <w:tc>
          <w:tcPr>
            <w:tcW w:w="2446"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Insufficient–Grade 0 – 40</w:t>
            </w:r>
          </w:p>
        </w:tc>
      </w:tr>
      <w:tr w:rsidR="00F8673F" w:rsidRPr="005556B0">
        <w:trPr>
          <w:trHeight w:val="2553"/>
        </w:trPr>
        <w:tc>
          <w:tcPr>
            <w:tcW w:w="1699"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 xml:space="preserve">Program Functionality and Execution </w:t>
            </w:r>
            <w:r w:rsidR="00437982">
              <w:t>25</w:t>
            </w:r>
            <w:r w:rsidRPr="005556B0">
              <w:t>%</w:t>
            </w:r>
          </w:p>
        </w:tc>
        <w:tc>
          <w:tcPr>
            <w:tcW w:w="4085"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All basic functionality and most desired functionality implemented and working.</w:t>
            </w:r>
          </w:p>
          <w:p w:rsidR="00F8673F" w:rsidRPr="005556B0" w:rsidRDefault="00E744D9" w:rsidP="005556B0">
            <w:r w:rsidRPr="005556B0">
              <w:t>Simple and intuitive to use.</w:t>
            </w:r>
          </w:p>
          <w:p w:rsidR="00F8673F" w:rsidRPr="005556B0" w:rsidRDefault="00E744D9" w:rsidP="005556B0">
            <w:r w:rsidRPr="005556B0">
              <w:t>Clear meaningful instructions and error messages.</w:t>
            </w:r>
          </w:p>
          <w:p w:rsidR="00F8673F" w:rsidRPr="005556B0" w:rsidRDefault="00E744D9" w:rsidP="005556B0">
            <w:r w:rsidRPr="005556B0">
              <w:t>Robust and reliable, with all exceptions handled without crashing.</w:t>
            </w:r>
          </w:p>
        </w:tc>
        <w:tc>
          <w:tcPr>
            <w:tcW w:w="3267"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All basic functionality working, some additional functionality working.</w:t>
            </w:r>
          </w:p>
          <w:p w:rsidR="00F8673F" w:rsidRPr="005556B0" w:rsidRDefault="00E744D9" w:rsidP="005556B0">
            <w:r w:rsidRPr="005556B0">
              <w:t>Usable program.</w:t>
            </w:r>
          </w:p>
          <w:p w:rsidR="00F8673F" w:rsidRPr="005556B0" w:rsidRDefault="00E744D9" w:rsidP="005556B0">
            <w:r w:rsidRPr="005556B0">
              <w:t>Majority of errors handled without crashing.</w:t>
            </w:r>
          </w:p>
          <w:p w:rsidR="00F8673F" w:rsidRPr="005556B0" w:rsidRDefault="00E744D9" w:rsidP="005556B0">
            <w:r w:rsidRPr="005556B0">
              <w:t>Clear messages and instructions to the user.</w:t>
            </w:r>
          </w:p>
        </w:tc>
        <w:tc>
          <w:tcPr>
            <w:tcW w:w="4198"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Most basic functionality working.</w:t>
            </w:r>
          </w:p>
          <w:p w:rsidR="00F8673F" w:rsidRPr="005556B0" w:rsidRDefault="00E744D9" w:rsidP="005556B0">
            <w:r w:rsidRPr="005556B0">
              <w:t>User experience complex or inconsistent. Messages/instructions unclear or not enough of them.</w:t>
            </w:r>
          </w:p>
          <w:p w:rsidR="00F8673F" w:rsidRPr="005556B0" w:rsidRDefault="00E744D9" w:rsidP="005556B0">
            <w:r w:rsidRPr="005556B0">
              <w:t>Frequent exceptions (crashes) and/or unhelpful error messages.</w:t>
            </w:r>
          </w:p>
        </w:tc>
        <w:tc>
          <w:tcPr>
            <w:tcW w:w="2446"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Majority of required functionality not working. Confusing user experience</w:t>
            </w:r>
          </w:p>
        </w:tc>
      </w:tr>
      <w:tr w:rsidR="00F8673F" w:rsidRPr="005556B0">
        <w:trPr>
          <w:trHeight w:val="3131"/>
        </w:trPr>
        <w:tc>
          <w:tcPr>
            <w:tcW w:w="1699"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 xml:space="preserve">Program Architecture and Authorship </w:t>
            </w:r>
            <w:r w:rsidR="00437982">
              <w:t>25</w:t>
            </w:r>
            <w:r w:rsidRPr="005556B0">
              <w:t>%</w:t>
            </w:r>
          </w:p>
        </w:tc>
        <w:tc>
          <w:tcPr>
            <w:tcW w:w="4085"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Excellent adherence to coding standards i.e. indentation, use of comments, naming and capitalisation.</w:t>
            </w:r>
          </w:p>
          <w:p w:rsidR="00F8673F" w:rsidRPr="005556B0" w:rsidRDefault="00E744D9" w:rsidP="005556B0">
            <w:r w:rsidRPr="005556B0">
              <w:t>Code easily maintainable and easy to follow. Appropriate use of ‘new’, ‘untaught’ features.</w:t>
            </w:r>
          </w:p>
          <w:p w:rsidR="00F8673F" w:rsidRPr="005556B0" w:rsidRDefault="00E744D9" w:rsidP="005556B0">
            <w:r w:rsidRPr="005556B0">
              <w:t>Clear and sensible use of classes and methods. Good separation of UI and data functionality and strong use of OO principles of encapsulation, inheritance and polymorphism.</w:t>
            </w:r>
          </w:p>
        </w:tc>
        <w:tc>
          <w:tcPr>
            <w:tcW w:w="3267"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Code easy to follow. Maintainable and well presented.</w:t>
            </w:r>
          </w:p>
          <w:p w:rsidR="00F8673F" w:rsidRPr="005556B0" w:rsidRDefault="00E744D9" w:rsidP="005556B0">
            <w:r w:rsidRPr="005556B0">
              <w:t>Sound application of taught material.</w:t>
            </w:r>
          </w:p>
          <w:p w:rsidR="00F8673F" w:rsidRPr="005556B0" w:rsidRDefault="00E744D9" w:rsidP="005556B0">
            <w:r w:rsidRPr="005556B0">
              <w:t>Use of classes and methods but little evidence of OO principles.</w:t>
            </w:r>
          </w:p>
          <w:p w:rsidR="00F8673F" w:rsidRPr="005556B0" w:rsidRDefault="00E744D9" w:rsidP="005556B0">
            <w:r w:rsidRPr="005556B0">
              <w:t>Weak separation of functionality.</w:t>
            </w:r>
          </w:p>
        </w:tc>
        <w:tc>
          <w:tcPr>
            <w:tcW w:w="4198"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Code confused and difficult to follow intended behaviour.</w:t>
            </w:r>
          </w:p>
          <w:p w:rsidR="00F8673F" w:rsidRPr="005556B0" w:rsidRDefault="00E744D9" w:rsidP="005556B0">
            <w:r w:rsidRPr="005556B0">
              <w:t>Limited adherence to good coding practices or code which is otherwise difficult to maintain.</w:t>
            </w:r>
          </w:p>
          <w:p w:rsidR="00F8673F" w:rsidRPr="005556B0" w:rsidRDefault="00E744D9" w:rsidP="005556B0">
            <w:r w:rsidRPr="005556B0">
              <w:t>Attempt at implementing taught material with limited success.</w:t>
            </w:r>
          </w:p>
          <w:p w:rsidR="00F8673F" w:rsidRPr="005556B0" w:rsidRDefault="00E744D9" w:rsidP="005556B0">
            <w:r w:rsidRPr="005556B0">
              <w:t>Limited or confusing use of classes and methods.</w:t>
            </w:r>
          </w:p>
        </w:tc>
        <w:tc>
          <w:tcPr>
            <w:tcW w:w="2446"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 xml:space="preserve">Little or no attempt at solving the problem or most code submitted is </w:t>
            </w:r>
            <w:proofErr w:type="gramStart"/>
            <w:r w:rsidRPr="005556B0">
              <w:t>auto-generated</w:t>
            </w:r>
            <w:proofErr w:type="gramEnd"/>
            <w:r w:rsidRPr="005556B0">
              <w:t>.</w:t>
            </w:r>
          </w:p>
          <w:p w:rsidR="00F8673F" w:rsidRPr="005556B0" w:rsidRDefault="00E744D9" w:rsidP="005556B0">
            <w:r w:rsidRPr="005556B0">
              <w:t>Lacking in basic topics as covered in module.</w:t>
            </w:r>
          </w:p>
          <w:p w:rsidR="00F8673F" w:rsidRPr="005556B0" w:rsidRDefault="00E744D9" w:rsidP="005556B0">
            <w:r w:rsidRPr="005556B0">
              <w:t>Classes poorly used if at all. Methods used sparingly or not at all.</w:t>
            </w:r>
          </w:p>
        </w:tc>
      </w:tr>
      <w:tr w:rsidR="00F8673F" w:rsidRPr="005556B0">
        <w:trPr>
          <w:trHeight w:val="1504"/>
        </w:trPr>
        <w:tc>
          <w:tcPr>
            <w:tcW w:w="1699"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Submission Presentation</w:t>
            </w:r>
          </w:p>
          <w:p w:rsidR="00F8673F" w:rsidRPr="005556B0" w:rsidRDefault="00437982" w:rsidP="005556B0">
            <w:r>
              <w:t>10</w:t>
            </w:r>
            <w:r w:rsidR="00E744D9" w:rsidRPr="005556B0">
              <w:t>%</w:t>
            </w:r>
          </w:p>
        </w:tc>
        <w:tc>
          <w:tcPr>
            <w:tcW w:w="4085"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All submission requirements followed. Self- Assessment thoughtfully completed.</w:t>
            </w:r>
          </w:p>
        </w:tc>
        <w:tc>
          <w:tcPr>
            <w:tcW w:w="3267"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Majority of submission requirements followed. Self- assessment and checklist completed.</w:t>
            </w:r>
          </w:p>
        </w:tc>
        <w:tc>
          <w:tcPr>
            <w:tcW w:w="4198"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Self-Assessment or checklist only partly completed. Disks difficult to safely extract. Excess printed material or unnecessary binding/wallet. Used USB not disk.</w:t>
            </w:r>
          </w:p>
        </w:tc>
        <w:tc>
          <w:tcPr>
            <w:tcW w:w="2446"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 xml:space="preserve">Little or no adherence to submission requirements. No </w:t>
            </w:r>
            <w:proofErr w:type="spellStart"/>
            <w:r w:rsidRPr="005556B0">
              <w:t>self assessment</w:t>
            </w:r>
            <w:proofErr w:type="spellEnd"/>
            <w:r w:rsidRPr="005556B0">
              <w:t xml:space="preserve"> form, missing backup or loose CD.</w:t>
            </w:r>
          </w:p>
        </w:tc>
      </w:tr>
    </w:tbl>
    <w:p w:rsidR="00F8673F" w:rsidRPr="005556B0" w:rsidRDefault="00F8673F" w:rsidP="005556B0">
      <w:pPr>
        <w:sectPr w:rsidR="00F8673F" w:rsidRPr="005556B0">
          <w:footerReference w:type="default" r:id="rId9"/>
          <w:pgSz w:w="16840" w:h="11900" w:orient="landscape"/>
          <w:pgMar w:top="560" w:right="460" w:bottom="1820" w:left="460" w:header="0" w:footer="1636" w:gutter="0"/>
          <w:pgNumType w:start="9"/>
          <w:cols w:space="720" w:equalWidth="0">
            <w:col w:w="15920"/>
          </w:cols>
          <w:noEndnote/>
        </w:sectPr>
      </w:pPr>
    </w:p>
    <w:tbl>
      <w:tblPr>
        <w:tblW w:w="0" w:type="auto"/>
        <w:tblInd w:w="116" w:type="dxa"/>
        <w:tblLayout w:type="fixed"/>
        <w:tblCellMar>
          <w:left w:w="0" w:type="dxa"/>
          <w:right w:w="0" w:type="dxa"/>
        </w:tblCellMar>
        <w:tblLook w:val="0000" w:firstRow="0" w:lastRow="0" w:firstColumn="0" w:lastColumn="0" w:noHBand="0" w:noVBand="0"/>
      </w:tblPr>
      <w:tblGrid>
        <w:gridCol w:w="1699"/>
        <w:gridCol w:w="4085"/>
        <w:gridCol w:w="3267"/>
        <w:gridCol w:w="4198"/>
        <w:gridCol w:w="2446"/>
      </w:tblGrid>
      <w:tr w:rsidR="00F8673F" w:rsidRPr="005556B0">
        <w:trPr>
          <w:trHeight w:val="1336"/>
        </w:trPr>
        <w:tc>
          <w:tcPr>
            <w:tcW w:w="1699"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lastRenderedPageBreak/>
              <w:t xml:space="preserve">User Guide </w:t>
            </w:r>
            <w:r w:rsidR="00595665">
              <w:t>10</w:t>
            </w:r>
            <w:r w:rsidRPr="005556B0">
              <w:t>%</w:t>
            </w:r>
          </w:p>
        </w:tc>
        <w:tc>
          <w:tcPr>
            <w:tcW w:w="4085"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Clear and easily read/watched. Effectively instructs the user on the use of the program.</w:t>
            </w:r>
          </w:p>
          <w:p w:rsidR="00F8673F" w:rsidRPr="005556B0" w:rsidRDefault="00E744D9" w:rsidP="005556B0">
            <w:r w:rsidRPr="005556B0">
              <w:t>Extra value such as troubleshooting, future development plans, screenshots.</w:t>
            </w:r>
          </w:p>
        </w:tc>
        <w:tc>
          <w:tcPr>
            <w:tcW w:w="3267"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Effectively instructs the user on the use of the program.</w:t>
            </w:r>
          </w:p>
          <w:p w:rsidR="00F8673F" w:rsidRPr="005556B0" w:rsidRDefault="00E744D9" w:rsidP="005556B0">
            <w:r w:rsidRPr="005556B0">
              <w:t>Sound structure, good presentation.</w:t>
            </w:r>
          </w:p>
          <w:p w:rsidR="00F8673F" w:rsidRPr="005556B0" w:rsidRDefault="00E744D9" w:rsidP="005556B0">
            <w:r w:rsidRPr="005556B0">
              <w:t>Some added value.</w:t>
            </w:r>
          </w:p>
        </w:tc>
        <w:tc>
          <w:tcPr>
            <w:tcW w:w="4198"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Covers the main features of using the program.</w:t>
            </w:r>
          </w:p>
          <w:p w:rsidR="00F8673F" w:rsidRPr="005556B0" w:rsidRDefault="00E744D9" w:rsidP="005556B0">
            <w:r w:rsidRPr="005556B0">
              <w:t>Structure is hard to follow or not logical, or presentation is haphazard.</w:t>
            </w:r>
          </w:p>
        </w:tc>
        <w:tc>
          <w:tcPr>
            <w:tcW w:w="2446"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Poorly set out or inadequate guide to even the basic use of the program.</w:t>
            </w:r>
          </w:p>
        </w:tc>
      </w:tr>
      <w:tr w:rsidR="00F8673F" w:rsidRPr="005556B0">
        <w:trPr>
          <w:trHeight w:val="2553"/>
        </w:trPr>
        <w:tc>
          <w:tcPr>
            <w:tcW w:w="1699"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Evidence of design</w:t>
            </w:r>
          </w:p>
          <w:p w:rsidR="00F8673F" w:rsidRPr="005556B0" w:rsidRDefault="00437982" w:rsidP="005556B0">
            <w:r>
              <w:t>15</w:t>
            </w:r>
            <w:r w:rsidR="00E744D9" w:rsidRPr="005556B0">
              <w:t>%</w:t>
            </w:r>
          </w:p>
        </w:tc>
        <w:tc>
          <w:tcPr>
            <w:tcW w:w="4085"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Clear and easy to follow design. Could be used for majority of languages.</w:t>
            </w:r>
          </w:p>
          <w:p w:rsidR="00F8673F" w:rsidRPr="005556B0" w:rsidRDefault="00E744D9" w:rsidP="005556B0">
            <w:r w:rsidRPr="005556B0">
              <w:t>All functionality accounted for, potentially with extra quality of life features.</w:t>
            </w:r>
          </w:p>
          <w:p w:rsidR="00F8673F" w:rsidRPr="005556B0" w:rsidRDefault="00E744D9" w:rsidP="005556B0">
            <w:r w:rsidRPr="005556B0">
              <w:t>Layout and presentation easy to follow. Excellent presentation, grammar and structure. References and citations included.</w:t>
            </w:r>
          </w:p>
        </w:tc>
        <w:tc>
          <w:tcPr>
            <w:tcW w:w="3267"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‘Usable’ design that will produce ‘similar’ working application in same language.</w:t>
            </w:r>
          </w:p>
          <w:p w:rsidR="00F8673F" w:rsidRPr="005556B0" w:rsidRDefault="00E744D9" w:rsidP="005556B0">
            <w:r w:rsidRPr="005556B0">
              <w:t>All required and some further functionality handled by the design.</w:t>
            </w:r>
          </w:p>
          <w:p w:rsidR="00F8673F" w:rsidRPr="005556B0" w:rsidRDefault="00E744D9" w:rsidP="005556B0">
            <w:r w:rsidRPr="005556B0">
              <w:t>Good presentation, grammar, structure and references.</w:t>
            </w:r>
          </w:p>
        </w:tc>
        <w:tc>
          <w:tcPr>
            <w:tcW w:w="4198"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Design not reflected in the program created, or required functionality left out.</w:t>
            </w:r>
          </w:p>
          <w:p w:rsidR="00F8673F" w:rsidRPr="005556B0" w:rsidRDefault="00E744D9" w:rsidP="005556B0">
            <w:r w:rsidRPr="005556B0">
              <w:t>Poor presentation.</w:t>
            </w:r>
          </w:p>
        </w:tc>
        <w:tc>
          <w:tcPr>
            <w:tcW w:w="2446"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 xml:space="preserve">Design document repeats assignment </w:t>
            </w:r>
            <w:proofErr w:type="gramStart"/>
            <w:r w:rsidRPr="005556B0">
              <w:t>brief, or</w:t>
            </w:r>
            <w:proofErr w:type="gramEnd"/>
            <w:r w:rsidRPr="005556B0">
              <w:t xml:space="preserve"> does not explain how the problem has been approached.</w:t>
            </w:r>
          </w:p>
          <w:p w:rsidR="00F8673F" w:rsidRPr="005556B0" w:rsidRDefault="00E744D9" w:rsidP="005556B0">
            <w:r w:rsidRPr="005556B0">
              <w:t>Presentation and structure confused.</w:t>
            </w:r>
          </w:p>
        </w:tc>
      </w:tr>
      <w:tr w:rsidR="00F8673F" w:rsidRPr="005556B0">
        <w:trPr>
          <w:trHeight w:val="2433"/>
        </w:trPr>
        <w:tc>
          <w:tcPr>
            <w:tcW w:w="1699"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 xml:space="preserve">Testing </w:t>
            </w:r>
            <w:r w:rsidR="00595665">
              <w:t>15</w:t>
            </w:r>
            <w:r w:rsidRPr="005556B0">
              <w:t>%</w:t>
            </w:r>
          </w:p>
        </w:tc>
        <w:tc>
          <w:tcPr>
            <w:tcW w:w="4085"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Significant number of tests recorded in detail. Test data and procedure clearly evidenced.</w:t>
            </w:r>
          </w:p>
          <w:p w:rsidR="00F8673F" w:rsidRPr="005556B0" w:rsidRDefault="00E744D9" w:rsidP="005556B0">
            <w:r w:rsidRPr="005556B0">
              <w:t>Good evidence of boundary testing and repeated testing where prior tests have failed. Evidence of testing throughout development process.</w:t>
            </w:r>
          </w:p>
          <w:p w:rsidR="00F8673F" w:rsidRPr="005556B0" w:rsidRDefault="00E744D9" w:rsidP="005556B0">
            <w:r w:rsidRPr="005556B0">
              <w:t>Clear layout of information, with additional analysis</w:t>
            </w:r>
          </w:p>
        </w:tc>
        <w:tc>
          <w:tcPr>
            <w:tcW w:w="3267"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Good number of meaningful tests recorded with few details missing, or smaller number of tests at exceptional detail. Evidence of failed tests. Evidence of range of inputs being used.</w:t>
            </w:r>
          </w:p>
          <w:p w:rsidR="00F8673F" w:rsidRPr="005556B0" w:rsidRDefault="00E744D9" w:rsidP="005556B0">
            <w:r w:rsidRPr="005556B0">
              <w:t>Clear, structured layout of information.</w:t>
            </w:r>
          </w:p>
        </w:tc>
        <w:tc>
          <w:tcPr>
            <w:tcW w:w="4198"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Reasonable number of meaningful tests recorded but with many details missing (e.g. test data, steps taken, date &amp; result information). Small number of tests at a higher level of detail with few details missing.</w:t>
            </w:r>
          </w:p>
          <w:p w:rsidR="00F8673F" w:rsidRPr="005556B0" w:rsidRDefault="00E744D9" w:rsidP="005556B0">
            <w:r w:rsidRPr="005556B0">
              <w:t>Functional layout of information.</w:t>
            </w:r>
          </w:p>
        </w:tc>
        <w:tc>
          <w:tcPr>
            <w:tcW w:w="2446" w:type="dxa"/>
            <w:tcBorders>
              <w:top w:val="single" w:sz="4" w:space="0" w:color="000000"/>
              <w:left w:val="single" w:sz="4" w:space="0" w:color="000000"/>
              <w:bottom w:val="single" w:sz="4" w:space="0" w:color="000000"/>
              <w:right w:val="single" w:sz="4" w:space="0" w:color="000000"/>
            </w:tcBorders>
          </w:tcPr>
          <w:p w:rsidR="00F8673F" w:rsidRPr="005556B0" w:rsidRDefault="00E744D9" w:rsidP="005556B0">
            <w:r w:rsidRPr="005556B0">
              <w:t>Little or no evidence of testing, or trivial/similar tests repeated.</w:t>
            </w:r>
          </w:p>
          <w:p w:rsidR="00F8673F" w:rsidRPr="005556B0" w:rsidRDefault="00E744D9" w:rsidP="005556B0">
            <w:r w:rsidRPr="005556B0">
              <w:t>Confused layout of results.</w:t>
            </w:r>
          </w:p>
        </w:tc>
      </w:tr>
    </w:tbl>
    <w:p w:rsidR="00E744D9" w:rsidRPr="005556B0" w:rsidRDefault="00E744D9" w:rsidP="005556B0"/>
    <w:sectPr w:rsidR="00E744D9" w:rsidRPr="005556B0">
      <w:footerReference w:type="default" r:id="rId10"/>
      <w:pgSz w:w="16840" w:h="11900" w:orient="landscape"/>
      <w:pgMar w:top="560" w:right="460" w:bottom="1820" w:left="460" w:header="0" w:footer="1636" w:gutter="0"/>
      <w:pgNumType w:start="1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D5A" w:rsidRDefault="00883D5A">
      <w:r>
        <w:separator/>
      </w:r>
    </w:p>
  </w:endnote>
  <w:endnote w:type="continuationSeparator" w:id="0">
    <w:p w:rsidR="00883D5A" w:rsidRDefault="00883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73F" w:rsidRDefault="00415689">
    <w:pPr>
      <w:pStyle w:val="BodyText"/>
      <w:kinsoku w:val="0"/>
      <w:overflowPunct w:val="0"/>
      <w:spacing w:line="14" w:lineRule="auto"/>
      <w:rPr>
        <w:rFonts w:ascii="Times New Roman" w:hAnsi="Times New Roman" w:cs="Times New Roman"/>
        <w:sz w:val="20"/>
        <w:szCs w:val="20"/>
      </w:rPr>
    </w:pPr>
    <w:r>
      <w:rPr>
        <w:noProof/>
      </w:rPr>
      <w:pict w14:anchorId="201687BD">
        <v:shapetype id="_x0000_t202" coordsize="21600,21600" o:spt="202" path="m,l,21600r21600,l21600,xe">
          <v:stroke joinstyle="miter"/>
          <v:path gradientshapeok="t" o:connecttype="rect"/>
        </v:shapetype>
        <v:shape id="Text Box 1" o:spid="_x0000_s2051" type="#_x0000_t202" style="position:absolute;margin-left:532.35pt;margin-top:744.9pt;width:11pt;height:19.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" o:allowincell="f" filled="f" stroked="f">
          <o:lock v:ext="edit" aspectratio="t" verticies="t" text="t" shapetype="t"/>
          <v:textbox inset="0,0,0,0">
            <w:txbxContent>
              <w:p w:rsidR="00F8673F" w:rsidRDefault="00E744D9">
                <w:pPr>
                  <w:pStyle w:val="BodyText"/>
                  <w:kinsoku w:val="0"/>
                  <w:overflowPunct w:val="0"/>
                  <w:spacing w:before="33"/>
                  <w:ind w:left="40"/>
                  <w:rPr>
                    <w:w w:val="89"/>
                  </w:rPr>
                </w:pPr>
                <w:r>
                  <w:rPr>
                    <w:w w:val="89"/>
                  </w:rPr>
                  <w:fldChar w:fldCharType="begin"/>
                </w:r>
                <w:r>
                  <w:rPr>
                    <w:w w:val="89"/>
                  </w:rPr>
                  <w:instrText xml:space="preserve"> PAGE </w:instrText>
                </w:r>
                <w:r>
                  <w:rPr>
                    <w:w w:val="89"/>
                  </w:rPr>
                  <w:fldChar w:fldCharType="separate"/>
                </w:r>
                <w:r w:rsidR="00E3441A">
                  <w:rPr>
                    <w:noProof/>
                    <w:w w:val="89"/>
                  </w:rPr>
                  <w:t>1</w:t>
                </w:r>
                <w:r>
                  <w:rPr>
                    <w:w w:val="89"/>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73F" w:rsidRDefault="00415689">
    <w:pPr>
      <w:pStyle w:val="BodyText"/>
      <w:kinsoku w:val="0"/>
      <w:overflowPunct w:val="0"/>
      <w:spacing w:line="14" w:lineRule="auto"/>
      <w:rPr>
        <w:rFonts w:ascii="Times New Roman" w:hAnsi="Times New Roman" w:cs="Times New Roman"/>
        <w:sz w:val="20"/>
        <w:szCs w:val="20"/>
      </w:rPr>
    </w:pPr>
    <w:r>
      <w:rPr>
        <w:noProof/>
      </w:rPr>
      <w:pict w14:anchorId="2DC373EF">
        <v:shapetype id="_x0000_t202" coordsize="21600,21600" o:spt="202" path="m,l,21600r21600,l21600,xe">
          <v:stroke joinstyle="miter"/>
          <v:path gradientshapeok="t" o:connecttype="rect"/>
        </v:shapetype>
        <v:shape id="Text Box 2" o:spid="_x0000_s2050" type="#_x0000_t202" style="position:absolute;margin-left:804.5pt;margin-top:498.2pt;width:11pt;height:19.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" o:allowincell="f" filled="f" stroked="f">
          <o:lock v:ext="edit" aspectratio="t" verticies="t" text="t" shapetype="t"/>
          <v:textbox inset="0,0,0,0">
            <w:txbxContent>
              <w:p w:rsidR="00F8673F" w:rsidRDefault="00E744D9">
                <w:pPr>
                  <w:pStyle w:val="BodyText"/>
                  <w:kinsoku w:val="0"/>
                  <w:overflowPunct w:val="0"/>
                  <w:spacing w:before="33"/>
                  <w:ind w:left="40"/>
                  <w:rPr>
                    <w:w w:val="89"/>
                  </w:rPr>
                </w:pPr>
                <w:r>
                  <w:rPr>
                    <w:w w:val="89"/>
                  </w:rPr>
                  <w:fldChar w:fldCharType="begin"/>
                </w:r>
                <w:r>
                  <w:rPr>
                    <w:w w:val="89"/>
                  </w:rPr>
                  <w:instrText xml:space="preserve"> PAGE </w:instrText>
                </w:r>
                <w:r>
                  <w:rPr>
                    <w:w w:val="89"/>
                  </w:rPr>
                  <w:fldChar w:fldCharType="separate"/>
                </w:r>
                <w:r w:rsidR="00E3441A">
                  <w:rPr>
                    <w:noProof/>
                    <w:w w:val="89"/>
                  </w:rPr>
                  <w:t>9</w:t>
                </w:r>
                <w:r>
                  <w:rPr>
                    <w:w w:val="89"/>
                  </w:rP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73F" w:rsidRDefault="00415689">
    <w:pPr>
      <w:pStyle w:val="BodyText"/>
      <w:kinsoku w:val="0"/>
      <w:overflowPunct w:val="0"/>
      <w:spacing w:line="14" w:lineRule="auto"/>
      <w:rPr>
        <w:rFonts w:ascii="Times New Roman" w:hAnsi="Times New Roman" w:cs="Times New Roman"/>
        <w:sz w:val="20"/>
        <w:szCs w:val="20"/>
      </w:rPr>
    </w:pPr>
    <w:r>
      <w:rPr>
        <w:noProof/>
      </w:rPr>
      <w:pict w14:anchorId="6508047C">
        <v:shapetype id="_x0000_t202" coordsize="21600,21600" o:spt="202" path="m,l,21600r21600,l21600,xe">
          <v:stroke joinstyle="miter"/>
          <v:path gradientshapeok="t" o:connecttype="rect"/>
        </v:shapetype>
        <v:shape id="Text Box 3" o:spid="_x0000_s2049" type="#_x0000_t202" style="position:absolute;margin-left:797.55pt;margin-top:498.2pt;width:17.95pt;height:19.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" o:allowincell="f" filled="f" stroked="f">
          <o:lock v:ext="edit" aspectratio="t" verticies="t" text="t" shapetype="t"/>
          <v:textbox inset="0,0,0,0">
            <w:txbxContent>
              <w:p w:rsidR="00F8673F" w:rsidRDefault="00E744D9">
                <w:pPr>
                  <w:pStyle w:val="BodyText"/>
                  <w:kinsoku w:val="0"/>
                  <w:overflowPunct w:val="0"/>
                  <w:spacing w:before="33"/>
                  <w:ind w:left="40"/>
                  <w:rPr>
                    <w:w w:val="95"/>
                  </w:rPr>
                </w:pPr>
                <w:r>
                  <w:rPr>
                    <w:w w:val="95"/>
                  </w:rPr>
                  <w:fldChar w:fldCharType="begin"/>
                </w:r>
                <w:r>
                  <w:rPr>
                    <w:w w:val="95"/>
                  </w:rPr>
                  <w:instrText xml:space="preserve"> PAGE </w:instrText>
                </w:r>
                <w:r>
                  <w:rPr>
                    <w:w w:val="95"/>
                  </w:rPr>
                  <w:fldChar w:fldCharType="separate"/>
                </w:r>
                <w:r w:rsidR="00E3441A">
                  <w:rPr>
                    <w:noProof/>
                    <w:w w:val="95"/>
                  </w:rPr>
                  <w:t>10</w:t>
                </w:r>
                <w:r>
                  <w:rPr>
                    <w:w w:val="9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D5A" w:rsidRDefault="00883D5A">
      <w:r>
        <w:separator/>
      </w:r>
    </w:p>
  </w:footnote>
  <w:footnote w:type="continuationSeparator" w:id="0">
    <w:p w:rsidR="00883D5A" w:rsidRDefault="00883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numFmt w:val="bullet"/>
      <w:lvlText w:val="ï"/>
      <w:lvlJc w:val="left"/>
      <w:pPr>
        <w:ind w:left="840" w:hanging="360"/>
      </w:pPr>
      <w:rPr>
        <w:rFonts w:ascii="Symbol" w:hAnsi="Symbol" w:cs="Symbol"/>
        <w:b w:val="0"/>
        <w:bCs w:val="0"/>
        <w:w w:val="100"/>
        <w:sz w:val="28"/>
        <w:szCs w:val="28"/>
      </w:rPr>
    </w:lvl>
    <w:lvl w:ilvl="1">
      <w:numFmt w:val="bullet"/>
      <w:lvlText w:val="ï"/>
      <w:lvlJc w:val="left"/>
      <w:pPr>
        <w:ind w:left="1802" w:hanging="360"/>
      </w:pPr>
    </w:lvl>
    <w:lvl w:ilvl="2">
      <w:numFmt w:val="bullet"/>
      <w:lvlText w:val="ï"/>
      <w:lvlJc w:val="left"/>
      <w:pPr>
        <w:ind w:left="2764" w:hanging="360"/>
      </w:pPr>
    </w:lvl>
    <w:lvl w:ilvl="3">
      <w:numFmt w:val="bullet"/>
      <w:lvlText w:val="ï"/>
      <w:lvlJc w:val="left"/>
      <w:pPr>
        <w:ind w:left="3726" w:hanging="360"/>
      </w:pPr>
    </w:lvl>
    <w:lvl w:ilvl="4">
      <w:numFmt w:val="bullet"/>
      <w:lvlText w:val="ï"/>
      <w:lvlJc w:val="left"/>
      <w:pPr>
        <w:ind w:left="4688" w:hanging="360"/>
      </w:pPr>
    </w:lvl>
    <w:lvl w:ilvl="5">
      <w:numFmt w:val="bullet"/>
      <w:lvlText w:val="ï"/>
      <w:lvlJc w:val="left"/>
      <w:pPr>
        <w:ind w:left="5650" w:hanging="360"/>
      </w:pPr>
    </w:lvl>
    <w:lvl w:ilvl="6">
      <w:numFmt w:val="bullet"/>
      <w:lvlText w:val="ï"/>
      <w:lvlJc w:val="left"/>
      <w:pPr>
        <w:ind w:left="6612" w:hanging="360"/>
      </w:pPr>
    </w:lvl>
    <w:lvl w:ilvl="7">
      <w:numFmt w:val="bullet"/>
      <w:lvlText w:val="ï"/>
      <w:lvlJc w:val="left"/>
      <w:pPr>
        <w:ind w:left="7574" w:hanging="360"/>
      </w:pPr>
    </w:lvl>
    <w:lvl w:ilvl="8">
      <w:numFmt w:val="bullet"/>
      <w:lvlText w:val="ï"/>
      <w:lvlJc w:val="left"/>
      <w:pPr>
        <w:ind w:left="8536" w:hanging="360"/>
      </w:pPr>
    </w:lvl>
  </w:abstractNum>
  <w:abstractNum w:abstractNumId="1" w15:restartNumberingAfterBreak="0">
    <w:nsid w:val="00000403"/>
    <w:multiLevelType w:val="multilevel"/>
    <w:tmpl w:val="00000886"/>
    <w:lvl w:ilvl="0">
      <w:start w:val="1"/>
      <w:numFmt w:val="decimal"/>
      <w:lvlText w:val="%1."/>
      <w:lvlJc w:val="left"/>
      <w:pPr>
        <w:ind w:left="840" w:hanging="360"/>
      </w:pPr>
      <w:rPr>
        <w:rFonts w:ascii="Arial" w:hAnsi="Arial" w:cs="Arial"/>
        <w:b w:val="0"/>
        <w:bCs w:val="0"/>
        <w:spacing w:val="-1"/>
        <w:w w:val="89"/>
        <w:sz w:val="28"/>
        <w:szCs w:val="28"/>
      </w:rPr>
    </w:lvl>
    <w:lvl w:ilvl="1">
      <w:start w:val="1"/>
      <w:numFmt w:val="lowerLetter"/>
      <w:lvlText w:val="%2."/>
      <w:lvlJc w:val="left"/>
      <w:pPr>
        <w:ind w:left="1560" w:hanging="360"/>
      </w:pPr>
      <w:rPr>
        <w:b w:val="0"/>
        <w:bCs w:val="0"/>
        <w:spacing w:val="-1"/>
        <w:w w:val="89"/>
      </w:rPr>
    </w:lvl>
    <w:lvl w:ilvl="2">
      <w:numFmt w:val="bullet"/>
      <w:lvlText w:val="ï"/>
      <w:lvlJc w:val="left"/>
      <w:pPr>
        <w:ind w:left="2548" w:hanging="360"/>
      </w:pPr>
    </w:lvl>
    <w:lvl w:ilvl="3">
      <w:numFmt w:val="bullet"/>
      <w:lvlText w:val="ï"/>
      <w:lvlJc w:val="left"/>
      <w:pPr>
        <w:ind w:left="3537" w:hanging="360"/>
      </w:pPr>
    </w:lvl>
    <w:lvl w:ilvl="4">
      <w:numFmt w:val="bullet"/>
      <w:lvlText w:val="ï"/>
      <w:lvlJc w:val="left"/>
      <w:pPr>
        <w:ind w:left="4526" w:hanging="360"/>
      </w:pPr>
    </w:lvl>
    <w:lvl w:ilvl="5">
      <w:numFmt w:val="bullet"/>
      <w:lvlText w:val="ï"/>
      <w:lvlJc w:val="left"/>
      <w:pPr>
        <w:ind w:left="5515" w:hanging="360"/>
      </w:pPr>
    </w:lvl>
    <w:lvl w:ilvl="6">
      <w:numFmt w:val="bullet"/>
      <w:lvlText w:val="ï"/>
      <w:lvlJc w:val="left"/>
      <w:pPr>
        <w:ind w:left="6504" w:hanging="360"/>
      </w:pPr>
    </w:lvl>
    <w:lvl w:ilvl="7">
      <w:numFmt w:val="bullet"/>
      <w:lvlText w:val="ï"/>
      <w:lvlJc w:val="left"/>
      <w:pPr>
        <w:ind w:left="7493" w:hanging="360"/>
      </w:pPr>
    </w:lvl>
    <w:lvl w:ilvl="8">
      <w:numFmt w:val="bullet"/>
      <w:lvlText w:val="ï"/>
      <w:lvlJc w:val="left"/>
      <w:pPr>
        <w:ind w:left="8482" w:hanging="360"/>
      </w:pPr>
    </w:lvl>
  </w:abstractNum>
  <w:abstractNum w:abstractNumId="2" w15:restartNumberingAfterBreak="0">
    <w:nsid w:val="00000404"/>
    <w:multiLevelType w:val="multilevel"/>
    <w:tmpl w:val="00000887"/>
    <w:lvl w:ilvl="0">
      <w:numFmt w:val="bullet"/>
      <w:lvlText w:val="ï"/>
      <w:lvlJc w:val="left"/>
      <w:pPr>
        <w:ind w:left="845" w:hanging="360"/>
      </w:pPr>
      <w:rPr>
        <w:rFonts w:ascii="Symbol" w:hAnsi="Symbol" w:cs="Symbol"/>
        <w:b w:val="0"/>
        <w:bCs w:val="0"/>
        <w:w w:val="99"/>
        <w:sz w:val="24"/>
        <w:szCs w:val="24"/>
      </w:rPr>
    </w:lvl>
    <w:lvl w:ilvl="1">
      <w:numFmt w:val="bullet"/>
      <w:lvlText w:val="ï"/>
      <w:lvlJc w:val="left"/>
      <w:pPr>
        <w:ind w:left="1546" w:hanging="360"/>
      </w:pPr>
    </w:lvl>
    <w:lvl w:ilvl="2">
      <w:numFmt w:val="bullet"/>
      <w:lvlText w:val="ï"/>
      <w:lvlJc w:val="left"/>
      <w:pPr>
        <w:ind w:left="2253" w:hanging="360"/>
      </w:pPr>
    </w:lvl>
    <w:lvl w:ilvl="3">
      <w:numFmt w:val="bullet"/>
      <w:lvlText w:val="ï"/>
      <w:lvlJc w:val="left"/>
      <w:pPr>
        <w:ind w:left="2959" w:hanging="360"/>
      </w:pPr>
    </w:lvl>
    <w:lvl w:ilvl="4">
      <w:numFmt w:val="bullet"/>
      <w:lvlText w:val="ï"/>
      <w:lvlJc w:val="left"/>
      <w:pPr>
        <w:ind w:left="3666" w:hanging="360"/>
      </w:pPr>
    </w:lvl>
    <w:lvl w:ilvl="5">
      <w:numFmt w:val="bullet"/>
      <w:lvlText w:val="ï"/>
      <w:lvlJc w:val="left"/>
      <w:pPr>
        <w:ind w:left="4372" w:hanging="360"/>
      </w:pPr>
    </w:lvl>
    <w:lvl w:ilvl="6">
      <w:numFmt w:val="bullet"/>
      <w:lvlText w:val="ï"/>
      <w:lvlJc w:val="left"/>
      <w:pPr>
        <w:ind w:left="5079" w:hanging="360"/>
      </w:pPr>
    </w:lvl>
    <w:lvl w:ilvl="7">
      <w:numFmt w:val="bullet"/>
      <w:lvlText w:val="ï"/>
      <w:lvlJc w:val="left"/>
      <w:pPr>
        <w:ind w:left="5785" w:hanging="360"/>
      </w:pPr>
    </w:lvl>
    <w:lvl w:ilvl="8">
      <w:numFmt w:val="bullet"/>
      <w:lvlText w:val="ï"/>
      <w:lvlJc w:val="left"/>
      <w:pPr>
        <w:ind w:left="6492" w:hanging="360"/>
      </w:pPr>
    </w:lvl>
  </w:abstractNum>
  <w:abstractNum w:abstractNumId="3" w15:restartNumberingAfterBreak="0">
    <w:nsid w:val="14443353"/>
    <w:multiLevelType w:val="multilevel"/>
    <w:tmpl w:val="324E541E"/>
    <w:lvl w:ilvl="0">
      <w:start w:val="1"/>
      <w:numFmt w:val="bullet"/>
      <w:lvlText w:val=""/>
      <w:lvlJc w:val="left"/>
      <w:pPr>
        <w:ind w:left="840" w:hanging="360"/>
      </w:pPr>
      <w:rPr>
        <w:rFonts w:ascii="Symbol" w:hAnsi="Symbol" w:hint="default"/>
        <w:b w:val="0"/>
        <w:bCs w:val="0"/>
        <w:w w:val="100"/>
        <w:sz w:val="28"/>
        <w:szCs w:val="28"/>
      </w:rPr>
    </w:lvl>
    <w:lvl w:ilvl="1">
      <w:numFmt w:val="bullet"/>
      <w:lvlText w:val="ï"/>
      <w:lvlJc w:val="left"/>
      <w:pPr>
        <w:ind w:left="1802" w:hanging="360"/>
      </w:pPr>
    </w:lvl>
    <w:lvl w:ilvl="2">
      <w:numFmt w:val="bullet"/>
      <w:lvlText w:val="ï"/>
      <w:lvlJc w:val="left"/>
      <w:pPr>
        <w:ind w:left="2764" w:hanging="360"/>
      </w:pPr>
    </w:lvl>
    <w:lvl w:ilvl="3">
      <w:numFmt w:val="bullet"/>
      <w:lvlText w:val="ï"/>
      <w:lvlJc w:val="left"/>
      <w:pPr>
        <w:ind w:left="3726" w:hanging="360"/>
      </w:pPr>
    </w:lvl>
    <w:lvl w:ilvl="4">
      <w:numFmt w:val="bullet"/>
      <w:lvlText w:val="ï"/>
      <w:lvlJc w:val="left"/>
      <w:pPr>
        <w:ind w:left="4688" w:hanging="360"/>
      </w:pPr>
    </w:lvl>
    <w:lvl w:ilvl="5">
      <w:numFmt w:val="bullet"/>
      <w:lvlText w:val="ï"/>
      <w:lvlJc w:val="left"/>
      <w:pPr>
        <w:ind w:left="5650" w:hanging="360"/>
      </w:pPr>
    </w:lvl>
    <w:lvl w:ilvl="6">
      <w:numFmt w:val="bullet"/>
      <w:lvlText w:val="ï"/>
      <w:lvlJc w:val="left"/>
      <w:pPr>
        <w:ind w:left="6612" w:hanging="360"/>
      </w:pPr>
    </w:lvl>
    <w:lvl w:ilvl="7">
      <w:numFmt w:val="bullet"/>
      <w:lvlText w:val="ï"/>
      <w:lvlJc w:val="left"/>
      <w:pPr>
        <w:ind w:left="7574" w:hanging="360"/>
      </w:pPr>
    </w:lvl>
    <w:lvl w:ilvl="8">
      <w:numFmt w:val="bullet"/>
      <w:lvlText w:val="ï"/>
      <w:lvlJc w:val="left"/>
      <w:pPr>
        <w:ind w:left="8536" w:hanging="360"/>
      </w:pPr>
    </w:lvl>
  </w:abstractNum>
  <w:abstractNum w:abstractNumId="4" w15:restartNumberingAfterBreak="0">
    <w:nsid w:val="184831D5"/>
    <w:multiLevelType w:val="multilevel"/>
    <w:tmpl w:val="00000885"/>
    <w:lvl w:ilvl="0">
      <w:numFmt w:val="bullet"/>
      <w:lvlText w:val="ï"/>
      <w:lvlJc w:val="left"/>
      <w:pPr>
        <w:ind w:left="840" w:hanging="360"/>
      </w:pPr>
      <w:rPr>
        <w:rFonts w:ascii="Symbol" w:hAnsi="Symbol" w:cs="Symbol"/>
        <w:b w:val="0"/>
        <w:bCs w:val="0"/>
        <w:w w:val="100"/>
        <w:sz w:val="28"/>
        <w:szCs w:val="28"/>
      </w:rPr>
    </w:lvl>
    <w:lvl w:ilvl="1">
      <w:numFmt w:val="bullet"/>
      <w:lvlText w:val="ï"/>
      <w:lvlJc w:val="left"/>
      <w:pPr>
        <w:ind w:left="1802" w:hanging="360"/>
      </w:pPr>
    </w:lvl>
    <w:lvl w:ilvl="2">
      <w:numFmt w:val="bullet"/>
      <w:lvlText w:val="ï"/>
      <w:lvlJc w:val="left"/>
      <w:pPr>
        <w:ind w:left="2764" w:hanging="360"/>
      </w:pPr>
    </w:lvl>
    <w:lvl w:ilvl="3">
      <w:numFmt w:val="bullet"/>
      <w:lvlText w:val="ï"/>
      <w:lvlJc w:val="left"/>
      <w:pPr>
        <w:ind w:left="3726" w:hanging="360"/>
      </w:pPr>
    </w:lvl>
    <w:lvl w:ilvl="4">
      <w:numFmt w:val="bullet"/>
      <w:lvlText w:val="ï"/>
      <w:lvlJc w:val="left"/>
      <w:pPr>
        <w:ind w:left="4688" w:hanging="360"/>
      </w:pPr>
    </w:lvl>
    <w:lvl w:ilvl="5">
      <w:numFmt w:val="bullet"/>
      <w:lvlText w:val="ï"/>
      <w:lvlJc w:val="left"/>
      <w:pPr>
        <w:ind w:left="5650" w:hanging="360"/>
      </w:pPr>
    </w:lvl>
    <w:lvl w:ilvl="6">
      <w:numFmt w:val="bullet"/>
      <w:lvlText w:val="ï"/>
      <w:lvlJc w:val="left"/>
      <w:pPr>
        <w:ind w:left="6612" w:hanging="360"/>
      </w:pPr>
    </w:lvl>
    <w:lvl w:ilvl="7">
      <w:numFmt w:val="bullet"/>
      <w:lvlText w:val="ï"/>
      <w:lvlJc w:val="left"/>
      <w:pPr>
        <w:ind w:left="7574" w:hanging="360"/>
      </w:pPr>
    </w:lvl>
    <w:lvl w:ilvl="8">
      <w:numFmt w:val="bullet"/>
      <w:lvlText w:val="ï"/>
      <w:lvlJc w:val="left"/>
      <w:pPr>
        <w:ind w:left="8536" w:hanging="360"/>
      </w:pPr>
    </w:lvl>
  </w:abstractNum>
  <w:abstractNum w:abstractNumId="5" w15:restartNumberingAfterBreak="0">
    <w:nsid w:val="25D22FD7"/>
    <w:multiLevelType w:val="hybridMultilevel"/>
    <w:tmpl w:val="E99CC3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F9654F"/>
    <w:multiLevelType w:val="multilevel"/>
    <w:tmpl w:val="C616C8B0"/>
    <w:lvl w:ilvl="0">
      <w:start w:val="1"/>
      <w:numFmt w:val="bullet"/>
      <w:lvlText w:val="o"/>
      <w:lvlJc w:val="left"/>
      <w:pPr>
        <w:ind w:left="840" w:hanging="360"/>
      </w:pPr>
      <w:rPr>
        <w:rFonts w:ascii="Courier New" w:hAnsi="Courier New" w:cs="Courier New" w:hint="default"/>
        <w:b w:val="0"/>
        <w:bCs w:val="0"/>
        <w:w w:val="100"/>
        <w:sz w:val="28"/>
        <w:szCs w:val="28"/>
      </w:rPr>
    </w:lvl>
    <w:lvl w:ilvl="1">
      <w:numFmt w:val="bullet"/>
      <w:lvlText w:val="ï"/>
      <w:lvlJc w:val="left"/>
      <w:pPr>
        <w:ind w:left="1802" w:hanging="360"/>
      </w:pPr>
    </w:lvl>
    <w:lvl w:ilvl="2">
      <w:numFmt w:val="bullet"/>
      <w:lvlText w:val="ï"/>
      <w:lvlJc w:val="left"/>
      <w:pPr>
        <w:ind w:left="2764" w:hanging="360"/>
      </w:pPr>
    </w:lvl>
    <w:lvl w:ilvl="3">
      <w:numFmt w:val="bullet"/>
      <w:lvlText w:val="ï"/>
      <w:lvlJc w:val="left"/>
      <w:pPr>
        <w:ind w:left="3726" w:hanging="360"/>
      </w:pPr>
    </w:lvl>
    <w:lvl w:ilvl="4">
      <w:numFmt w:val="bullet"/>
      <w:lvlText w:val="ï"/>
      <w:lvlJc w:val="left"/>
      <w:pPr>
        <w:ind w:left="4688" w:hanging="360"/>
      </w:pPr>
    </w:lvl>
    <w:lvl w:ilvl="5">
      <w:numFmt w:val="bullet"/>
      <w:lvlText w:val="ï"/>
      <w:lvlJc w:val="left"/>
      <w:pPr>
        <w:ind w:left="5650" w:hanging="360"/>
      </w:pPr>
    </w:lvl>
    <w:lvl w:ilvl="6">
      <w:numFmt w:val="bullet"/>
      <w:lvlText w:val="ï"/>
      <w:lvlJc w:val="left"/>
      <w:pPr>
        <w:ind w:left="6612" w:hanging="360"/>
      </w:pPr>
    </w:lvl>
    <w:lvl w:ilvl="7">
      <w:numFmt w:val="bullet"/>
      <w:lvlText w:val="ï"/>
      <w:lvlJc w:val="left"/>
      <w:pPr>
        <w:ind w:left="7574" w:hanging="360"/>
      </w:pPr>
    </w:lvl>
    <w:lvl w:ilvl="8">
      <w:numFmt w:val="bullet"/>
      <w:lvlText w:val="ï"/>
      <w:lvlJc w:val="left"/>
      <w:pPr>
        <w:ind w:left="8536" w:hanging="360"/>
      </w:pPr>
    </w:lvl>
  </w:abstractNum>
  <w:abstractNum w:abstractNumId="7" w15:restartNumberingAfterBreak="0">
    <w:nsid w:val="320D534E"/>
    <w:multiLevelType w:val="hybridMultilevel"/>
    <w:tmpl w:val="1D3035DE"/>
    <w:lvl w:ilvl="0" w:tplc="08090001">
      <w:start w:val="1"/>
      <w:numFmt w:val="bullet"/>
      <w:lvlText w:val=""/>
      <w:lvlJc w:val="left"/>
      <w:pPr>
        <w:ind w:left="1560" w:hanging="360"/>
      </w:pPr>
      <w:rPr>
        <w:rFonts w:ascii="Symbol" w:hAnsi="Symbol" w:hint="default"/>
      </w:rPr>
    </w:lvl>
    <w:lvl w:ilvl="1" w:tplc="08090003">
      <w:start w:val="1"/>
      <w:numFmt w:val="bullet"/>
      <w:lvlText w:val="o"/>
      <w:lvlJc w:val="left"/>
      <w:pPr>
        <w:ind w:left="2280" w:hanging="360"/>
      </w:pPr>
      <w:rPr>
        <w:rFonts w:ascii="Courier New" w:hAnsi="Courier New" w:cs="Courier New" w:hint="default"/>
      </w:rPr>
    </w:lvl>
    <w:lvl w:ilvl="2" w:tplc="08090005" w:tentative="1">
      <w:start w:val="1"/>
      <w:numFmt w:val="bullet"/>
      <w:lvlText w:val=""/>
      <w:lvlJc w:val="left"/>
      <w:pPr>
        <w:ind w:left="3000" w:hanging="360"/>
      </w:pPr>
      <w:rPr>
        <w:rFonts w:ascii="Wingdings" w:hAnsi="Wingdings" w:hint="default"/>
      </w:rPr>
    </w:lvl>
    <w:lvl w:ilvl="3" w:tplc="08090001" w:tentative="1">
      <w:start w:val="1"/>
      <w:numFmt w:val="bullet"/>
      <w:lvlText w:val=""/>
      <w:lvlJc w:val="left"/>
      <w:pPr>
        <w:ind w:left="3720" w:hanging="360"/>
      </w:pPr>
      <w:rPr>
        <w:rFonts w:ascii="Symbol" w:hAnsi="Symbol" w:hint="default"/>
      </w:rPr>
    </w:lvl>
    <w:lvl w:ilvl="4" w:tplc="08090003" w:tentative="1">
      <w:start w:val="1"/>
      <w:numFmt w:val="bullet"/>
      <w:lvlText w:val="o"/>
      <w:lvlJc w:val="left"/>
      <w:pPr>
        <w:ind w:left="4440" w:hanging="360"/>
      </w:pPr>
      <w:rPr>
        <w:rFonts w:ascii="Courier New" w:hAnsi="Courier New" w:cs="Courier New" w:hint="default"/>
      </w:rPr>
    </w:lvl>
    <w:lvl w:ilvl="5" w:tplc="08090005" w:tentative="1">
      <w:start w:val="1"/>
      <w:numFmt w:val="bullet"/>
      <w:lvlText w:val=""/>
      <w:lvlJc w:val="left"/>
      <w:pPr>
        <w:ind w:left="5160" w:hanging="360"/>
      </w:pPr>
      <w:rPr>
        <w:rFonts w:ascii="Wingdings" w:hAnsi="Wingdings" w:hint="default"/>
      </w:rPr>
    </w:lvl>
    <w:lvl w:ilvl="6" w:tplc="08090001" w:tentative="1">
      <w:start w:val="1"/>
      <w:numFmt w:val="bullet"/>
      <w:lvlText w:val=""/>
      <w:lvlJc w:val="left"/>
      <w:pPr>
        <w:ind w:left="5880" w:hanging="360"/>
      </w:pPr>
      <w:rPr>
        <w:rFonts w:ascii="Symbol" w:hAnsi="Symbol" w:hint="default"/>
      </w:rPr>
    </w:lvl>
    <w:lvl w:ilvl="7" w:tplc="08090003" w:tentative="1">
      <w:start w:val="1"/>
      <w:numFmt w:val="bullet"/>
      <w:lvlText w:val="o"/>
      <w:lvlJc w:val="left"/>
      <w:pPr>
        <w:ind w:left="6600" w:hanging="360"/>
      </w:pPr>
      <w:rPr>
        <w:rFonts w:ascii="Courier New" w:hAnsi="Courier New" w:cs="Courier New" w:hint="default"/>
      </w:rPr>
    </w:lvl>
    <w:lvl w:ilvl="8" w:tplc="08090005" w:tentative="1">
      <w:start w:val="1"/>
      <w:numFmt w:val="bullet"/>
      <w:lvlText w:val=""/>
      <w:lvlJc w:val="left"/>
      <w:pPr>
        <w:ind w:left="7320" w:hanging="360"/>
      </w:pPr>
      <w:rPr>
        <w:rFonts w:ascii="Wingdings" w:hAnsi="Wingdings" w:hint="default"/>
      </w:rPr>
    </w:lvl>
  </w:abstractNum>
  <w:abstractNum w:abstractNumId="8" w15:restartNumberingAfterBreak="0">
    <w:nsid w:val="3D0778A6"/>
    <w:multiLevelType w:val="hybridMultilevel"/>
    <w:tmpl w:val="81EA8A2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7851F5"/>
    <w:multiLevelType w:val="multilevel"/>
    <w:tmpl w:val="B8A0475A"/>
    <w:lvl w:ilvl="0">
      <w:start w:val="1"/>
      <w:numFmt w:val="bullet"/>
      <w:lvlText w:val="o"/>
      <w:lvlJc w:val="left"/>
      <w:pPr>
        <w:ind w:left="840" w:hanging="360"/>
      </w:pPr>
      <w:rPr>
        <w:rFonts w:ascii="Courier New" w:hAnsi="Courier New" w:cs="Courier New" w:hint="default"/>
        <w:b w:val="0"/>
        <w:bCs w:val="0"/>
        <w:w w:val="100"/>
        <w:sz w:val="28"/>
        <w:szCs w:val="28"/>
      </w:rPr>
    </w:lvl>
    <w:lvl w:ilvl="1">
      <w:numFmt w:val="bullet"/>
      <w:lvlText w:val="ï"/>
      <w:lvlJc w:val="left"/>
      <w:pPr>
        <w:ind w:left="1802" w:hanging="360"/>
      </w:pPr>
    </w:lvl>
    <w:lvl w:ilvl="2">
      <w:numFmt w:val="bullet"/>
      <w:lvlText w:val="ï"/>
      <w:lvlJc w:val="left"/>
      <w:pPr>
        <w:ind w:left="2764" w:hanging="360"/>
      </w:pPr>
    </w:lvl>
    <w:lvl w:ilvl="3">
      <w:numFmt w:val="bullet"/>
      <w:lvlText w:val="ï"/>
      <w:lvlJc w:val="left"/>
      <w:pPr>
        <w:ind w:left="3726" w:hanging="360"/>
      </w:pPr>
    </w:lvl>
    <w:lvl w:ilvl="4">
      <w:numFmt w:val="bullet"/>
      <w:lvlText w:val="ï"/>
      <w:lvlJc w:val="left"/>
      <w:pPr>
        <w:ind w:left="4688" w:hanging="360"/>
      </w:pPr>
    </w:lvl>
    <w:lvl w:ilvl="5">
      <w:numFmt w:val="bullet"/>
      <w:lvlText w:val="ï"/>
      <w:lvlJc w:val="left"/>
      <w:pPr>
        <w:ind w:left="5650" w:hanging="360"/>
      </w:pPr>
    </w:lvl>
    <w:lvl w:ilvl="6">
      <w:numFmt w:val="bullet"/>
      <w:lvlText w:val="ï"/>
      <w:lvlJc w:val="left"/>
      <w:pPr>
        <w:ind w:left="6612" w:hanging="360"/>
      </w:pPr>
    </w:lvl>
    <w:lvl w:ilvl="7">
      <w:numFmt w:val="bullet"/>
      <w:lvlText w:val="ï"/>
      <w:lvlJc w:val="left"/>
      <w:pPr>
        <w:ind w:left="7574" w:hanging="360"/>
      </w:pPr>
    </w:lvl>
    <w:lvl w:ilvl="8">
      <w:numFmt w:val="bullet"/>
      <w:lvlText w:val="ï"/>
      <w:lvlJc w:val="left"/>
      <w:pPr>
        <w:ind w:left="8536" w:hanging="360"/>
      </w:pPr>
    </w:lvl>
  </w:abstractNum>
  <w:abstractNum w:abstractNumId="10" w15:restartNumberingAfterBreak="0">
    <w:nsid w:val="4A107AA2"/>
    <w:multiLevelType w:val="multilevel"/>
    <w:tmpl w:val="00000885"/>
    <w:lvl w:ilvl="0">
      <w:numFmt w:val="bullet"/>
      <w:lvlText w:val="ï"/>
      <w:lvlJc w:val="left"/>
      <w:pPr>
        <w:ind w:left="840" w:hanging="360"/>
      </w:pPr>
      <w:rPr>
        <w:rFonts w:ascii="Symbol" w:hAnsi="Symbol" w:cs="Symbol"/>
        <w:b w:val="0"/>
        <w:bCs w:val="0"/>
        <w:w w:val="100"/>
        <w:sz w:val="28"/>
        <w:szCs w:val="28"/>
      </w:rPr>
    </w:lvl>
    <w:lvl w:ilvl="1">
      <w:numFmt w:val="bullet"/>
      <w:lvlText w:val="ï"/>
      <w:lvlJc w:val="left"/>
      <w:pPr>
        <w:ind w:left="1802" w:hanging="360"/>
      </w:pPr>
    </w:lvl>
    <w:lvl w:ilvl="2">
      <w:numFmt w:val="bullet"/>
      <w:lvlText w:val="ï"/>
      <w:lvlJc w:val="left"/>
      <w:pPr>
        <w:ind w:left="2764" w:hanging="360"/>
      </w:pPr>
    </w:lvl>
    <w:lvl w:ilvl="3">
      <w:numFmt w:val="bullet"/>
      <w:lvlText w:val="ï"/>
      <w:lvlJc w:val="left"/>
      <w:pPr>
        <w:ind w:left="3726" w:hanging="360"/>
      </w:pPr>
    </w:lvl>
    <w:lvl w:ilvl="4">
      <w:numFmt w:val="bullet"/>
      <w:lvlText w:val="ï"/>
      <w:lvlJc w:val="left"/>
      <w:pPr>
        <w:ind w:left="4688" w:hanging="360"/>
      </w:pPr>
    </w:lvl>
    <w:lvl w:ilvl="5">
      <w:numFmt w:val="bullet"/>
      <w:lvlText w:val="ï"/>
      <w:lvlJc w:val="left"/>
      <w:pPr>
        <w:ind w:left="5650" w:hanging="360"/>
      </w:pPr>
    </w:lvl>
    <w:lvl w:ilvl="6">
      <w:numFmt w:val="bullet"/>
      <w:lvlText w:val="ï"/>
      <w:lvlJc w:val="left"/>
      <w:pPr>
        <w:ind w:left="6612" w:hanging="360"/>
      </w:pPr>
    </w:lvl>
    <w:lvl w:ilvl="7">
      <w:numFmt w:val="bullet"/>
      <w:lvlText w:val="ï"/>
      <w:lvlJc w:val="left"/>
      <w:pPr>
        <w:ind w:left="7574" w:hanging="360"/>
      </w:pPr>
    </w:lvl>
    <w:lvl w:ilvl="8">
      <w:numFmt w:val="bullet"/>
      <w:lvlText w:val="ï"/>
      <w:lvlJc w:val="left"/>
      <w:pPr>
        <w:ind w:left="8536" w:hanging="360"/>
      </w:pPr>
    </w:lvl>
  </w:abstractNum>
  <w:abstractNum w:abstractNumId="11" w15:restartNumberingAfterBreak="0">
    <w:nsid w:val="4CD12D34"/>
    <w:multiLevelType w:val="multilevel"/>
    <w:tmpl w:val="B8A0475A"/>
    <w:lvl w:ilvl="0">
      <w:start w:val="1"/>
      <w:numFmt w:val="bullet"/>
      <w:lvlText w:val="o"/>
      <w:lvlJc w:val="left"/>
      <w:pPr>
        <w:ind w:left="840" w:hanging="360"/>
      </w:pPr>
      <w:rPr>
        <w:rFonts w:ascii="Courier New" w:hAnsi="Courier New" w:cs="Courier New" w:hint="default"/>
        <w:b w:val="0"/>
        <w:bCs w:val="0"/>
        <w:w w:val="100"/>
        <w:sz w:val="28"/>
        <w:szCs w:val="28"/>
      </w:rPr>
    </w:lvl>
    <w:lvl w:ilvl="1">
      <w:numFmt w:val="bullet"/>
      <w:lvlText w:val="ï"/>
      <w:lvlJc w:val="left"/>
      <w:pPr>
        <w:ind w:left="1802" w:hanging="360"/>
      </w:pPr>
    </w:lvl>
    <w:lvl w:ilvl="2">
      <w:numFmt w:val="bullet"/>
      <w:lvlText w:val="ï"/>
      <w:lvlJc w:val="left"/>
      <w:pPr>
        <w:ind w:left="2764" w:hanging="360"/>
      </w:pPr>
    </w:lvl>
    <w:lvl w:ilvl="3">
      <w:numFmt w:val="bullet"/>
      <w:lvlText w:val="ï"/>
      <w:lvlJc w:val="left"/>
      <w:pPr>
        <w:ind w:left="3726" w:hanging="360"/>
      </w:pPr>
    </w:lvl>
    <w:lvl w:ilvl="4">
      <w:numFmt w:val="bullet"/>
      <w:lvlText w:val="ï"/>
      <w:lvlJc w:val="left"/>
      <w:pPr>
        <w:ind w:left="4688" w:hanging="360"/>
      </w:pPr>
    </w:lvl>
    <w:lvl w:ilvl="5">
      <w:numFmt w:val="bullet"/>
      <w:lvlText w:val="ï"/>
      <w:lvlJc w:val="left"/>
      <w:pPr>
        <w:ind w:left="5650" w:hanging="360"/>
      </w:pPr>
    </w:lvl>
    <w:lvl w:ilvl="6">
      <w:numFmt w:val="bullet"/>
      <w:lvlText w:val="ï"/>
      <w:lvlJc w:val="left"/>
      <w:pPr>
        <w:ind w:left="6612" w:hanging="360"/>
      </w:pPr>
    </w:lvl>
    <w:lvl w:ilvl="7">
      <w:numFmt w:val="bullet"/>
      <w:lvlText w:val="ï"/>
      <w:lvlJc w:val="left"/>
      <w:pPr>
        <w:ind w:left="7574" w:hanging="360"/>
      </w:pPr>
    </w:lvl>
    <w:lvl w:ilvl="8">
      <w:numFmt w:val="bullet"/>
      <w:lvlText w:val="ï"/>
      <w:lvlJc w:val="left"/>
      <w:pPr>
        <w:ind w:left="8536" w:hanging="360"/>
      </w:pPr>
    </w:lvl>
  </w:abstractNum>
  <w:abstractNum w:abstractNumId="12" w15:restartNumberingAfterBreak="0">
    <w:nsid w:val="572271EE"/>
    <w:multiLevelType w:val="multilevel"/>
    <w:tmpl w:val="324E541E"/>
    <w:lvl w:ilvl="0">
      <w:start w:val="1"/>
      <w:numFmt w:val="bullet"/>
      <w:lvlText w:val=""/>
      <w:lvlJc w:val="left"/>
      <w:pPr>
        <w:ind w:left="840" w:hanging="360"/>
      </w:pPr>
      <w:rPr>
        <w:rFonts w:ascii="Symbol" w:hAnsi="Symbol" w:hint="default"/>
        <w:b w:val="0"/>
        <w:bCs w:val="0"/>
        <w:w w:val="100"/>
        <w:sz w:val="28"/>
        <w:szCs w:val="28"/>
      </w:rPr>
    </w:lvl>
    <w:lvl w:ilvl="1">
      <w:numFmt w:val="bullet"/>
      <w:lvlText w:val="ï"/>
      <w:lvlJc w:val="left"/>
      <w:pPr>
        <w:ind w:left="1802" w:hanging="360"/>
      </w:pPr>
    </w:lvl>
    <w:lvl w:ilvl="2">
      <w:numFmt w:val="bullet"/>
      <w:lvlText w:val="ï"/>
      <w:lvlJc w:val="left"/>
      <w:pPr>
        <w:ind w:left="2764" w:hanging="360"/>
      </w:pPr>
    </w:lvl>
    <w:lvl w:ilvl="3">
      <w:numFmt w:val="bullet"/>
      <w:lvlText w:val="ï"/>
      <w:lvlJc w:val="left"/>
      <w:pPr>
        <w:ind w:left="3726" w:hanging="360"/>
      </w:pPr>
    </w:lvl>
    <w:lvl w:ilvl="4">
      <w:numFmt w:val="bullet"/>
      <w:lvlText w:val="ï"/>
      <w:lvlJc w:val="left"/>
      <w:pPr>
        <w:ind w:left="4688" w:hanging="360"/>
      </w:pPr>
    </w:lvl>
    <w:lvl w:ilvl="5">
      <w:numFmt w:val="bullet"/>
      <w:lvlText w:val="ï"/>
      <w:lvlJc w:val="left"/>
      <w:pPr>
        <w:ind w:left="5650" w:hanging="360"/>
      </w:pPr>
    </w:lvl>
    <w:lvl w:ilvl="6">
      <w:numFmt w:val="bullet"/>
      <w:lvlText w:val="ï"/>
      <w:lvlJc w:val="left"/>
      <w:pPr>
        <w:ind w:left="6612" w:hanging="360"/>
      </w:pPr>
    </w:lvl>
    <w:lvl w:ilvl="7">
      <w:numFmt w:val="bullet"/>
      <w:lvlText w:val="ï"/>
      <w:lvlJc w:val="left"/>
      <w:pPr>
        <w:ind w:left="7574" w:hanging="360"/>
      </w:pPr>
    </w:lvl>
    <w:lvl w:ilvl="8">
      <w:numFmt w:val="bullet"/>
      <w:lvlText w:val="ï"/>
      <w:lvlJc w:val="left"/>
      <w:pPr>
        <w:ind w:left="8536" w:hanging="360"/>
      </w:pPr>
    </w:lvl>
  </w:abstractNum>
  <w:abstractNum w:abstractNumId="13" w15:restartNumberingAfterBreak="0">
    <w:nsid w:val="5C0C1196"/>
    <w:multiLevelType w:val="hybridMultilevel"/>
    <w:tmpl w:val="9328F23A"/>
    <w:lvl w:ilvl="0" w:tplc="08090001">
      <w:start w:val="1"/>
      <w:numFmt w:val="bullet"/>
      <w:lvlText w:val=""/>
      <w:lvlJc w:val="left"/>
      <w:pPr>
        <w:ind w:left="1565" w:hanging="360"/>
      </w:pPr>
      <w:rPr>
        <w:rFonts w:ascii="Symbol" w:hAnsi="Symbol" w:hint="default"/>
      </w:rPr>
    </w:lvl>
    <w:lvl w:ilvl="1" w:tplc="08090003" w:tentative="1">
      <w:start w:val="1"/>
      <w:numFmt w:val="bullet"/>
      <w:lvlText w:val="o"/>
      <w:lvlJc w:val="left"/>
      <w:pPr>
        <w:ind w:left="2285" w:hanging="360"/>
      </w:pPr>
      <w:rPr>
        <w:rFonts w:ascii="Courier New" w:hAnsi="Courier New" w:cs="Courier New" w:hint="default"/>
      </w:rPr>
    </w:lvl>
    <w:lvl w:ilvl="2" w:tplc="08090005" w:tentative="1">
      <w:start w:val="1"/>
      <w:numFmt w:val="bullet"/>
      <w:lvlText w:val=""/>
      <w:lvlJc w:val="left"/>
      <w:pPr>
        <w:ind w:left="3005" w:hanging="360"/>
      </w:pPr>
      <w:rPr>
        <w:rFonts w:ascii="Wingdings" w:hAnsi="Wingdings" w:hint="default"/>
      </w:rPr>
    </w:lvl>
    <w:lvl w:ilvl="3" w:tplc="08090001" w:tentative="1">
      <w:start w:val="1"/>
      <w:numFmt w:val="bullet"/>
      <w:lvlText w:val=""/>
      <w:lvlJc w:val="left"/>
      <w:pPr>
        <w:ind w:left="3725" w:hanging="360"/>
      </w:pPr>
      <w:rPr>
        <w:rFonts w:ascii="Symbol" w:hAnsi="Symbol" w:hint="default"/>
      </w:rPr>
    </w:lvl>
    <w:lvl w:ilvl="4" w:tplc="08090003" w:tentative="1">
      <w:start w:val="1"/>
      <w:numFmt w:val="bullet"/>
      <w:lvlText w:val="o"/>
      <w:lvlJc w:val="left"/>
      <w:pPr>
        <w:ind w:left="4445" w:hanging="360"/>
      </w:pPr>
      <w:rPr>
        <w:rFonts w:ascii="Courier New" w:hAnsi="Courier New" w:cs="Courier New" w:hint="default"/>
      </w:rPr>
    </w:lvl>
    <w:lvl w:ilvl="5" w:tplc="08090005" w:tentative="1">
      <w:start w:val="1"/>
      <w:numFmt w:val="bullet"/>
      <w:lvlText w:val=""/>
      <w:lvlJc w:val="left"/>
      <w:pPr>
        <w:ind w:left="5165" w:hanging="360"/>
      </w:pPr>
      <w:rPr>
        <w:rFonts w:ascii="Wingdings" w:hAnsi="Wingdings" w:hint="default"/>
      </w:rPr>
    </w:lvl>
    <w:lvl w:ilvl="6" w:tplc="08090001" w:tentative="1">
      <w:start w:val="1"/>
      <w:numFmt w:val="bullet"/>
      <w:lvlText w:val=""/>
      <w:lvlJc w:val="left"/>
      <w:pPr>
        <w:ind w:left="5885" w:hanging="360"/>
      </w:pPr>
      <w:rPr>
        <w:rFonts w:ascii="Symbol" w:hAnsi="Symbol" w:hint="default"/>
      </w:rPr>
    </w:lvl>
    <w:lvl w:ilvl="7" w:tplc="08090003" w:tentative="1">
      <w:start w:val="1"/>
      <w:numFmt w:val="bullet"/>
      <w:lvlText w:val="o"/>
      <w:lvlJc w:val="left"/>
      <w:pPr>
        <w:ind w:left="6605" w:hanging="360"/>
      </w:pPr>
      <w:rPr>
        <w:rFonts w:ascii="Courier New" w:hAnsi="Courier New" w:cs="Courier New" w:hint="default"/>
      </w:rPr>
    </w:lvl>
    <w:lvl w:ilvl="8" w:tplc="08090005" w:tentative="1">
      <w:start w:val="1"/>
      <w:numFmt w:val="bullet"/>
      <w:lvlText w:val=""/>
      <w:lvlJc w:val="left"/>
      <w:pPr>
        <w:ind w:left="7325" w:hanging="360"/>
      </w:pPr>
      <w:rPr>
        <w:rFonts w:ascii="Wingdings" w:hAnsi="Wingdings" w:hint="default"/>
      </w:rPr>
    </w:lvl>
  </w:abstractNum>
  <w:abstractNum w:abstractNumId="14" w15:restartNumberingAfterBreak="0">
    <w:nsid w:val="5FB26DD3"/>
    <w:multiLevelType w:val="multilevel"/>
    <w:tmpl w:val="00000885"/>
    <w:lvl w:ilvl="0">
      <w:numFmt w:val="bullet"/>
      <w:lvlText w:val="ï"/>
      <w:lvlJc w:val="left"/>
      <w:pPr>
        <w:ind w:left="840" w:hanging="360"/>
      </w:pPr>
      <w:rPr>
        <w:rFonts w:ascii="Symbol" w:hAnsi="Symbol" w:cs="Symbol"/>
        <w:b w:val="0"/>
        <w:bCs w:val="0"/>
        <w:w w:val="100"/>
        <w:sz w:val="28"/>
        <w:szCs w:val="28"/>
      </w:rPr>
    </w:lvl>
    <w:lvl w:ilvl="1">
      <w:numFmt w:val="bullet"/>
      <w:lvlText w:val="ï"/>
      <w:lvlJc w:val="left"/>
      <w:pPr>
        <w:ind w:left="1802" w:hanging="360"/>
      </w:pPr>
    </w:lvl>
    <w:lvl w:ilvl="2">
      <w:numFmt w:val="bullet"/>
      <w:lvlText w:val="ï"/>
      <w:lvlJc w:val="left"/>
      <w:pPr>
        <w:ind w:left="2764" w:hanging="360"/>
      </w:pPr>
    </w:lvl>
    <w:lvl w:ilvl="3">
      <w:numFmt w:val="bullet"/>
      <w:lvlText w:val="ï"/>
      <w:lvlJc w:val="left"/>
      <w:pPr>
        <w:ind w:left="3726" w:hanging="360"/>
      </w:pPr>
    </w:lvl>
    <w:lvl w:ilvl="4">
      <w:numFmt w:val="bullet"/>
      <w:lvlText w:val="ï"/>
      <w:lvlJc w:val="left"/>
      <w:pPr>
        <w:ind w:left="4688" w:hanging="360"/>
      </w:pPr>
    </w:lvl>
    <w:lvl w:ilvl="5">
      <w:numFmt w:val="bullet"/>
      <w:lvlText w:val="ï"/>
      <w:lvlJc w:val="left"/>
      <w:pPr>
        <w:ind w:left="5650" w:hanging="360"/>
      </w:pPr>
    </w:lvl>
    <w:lvl w:ilvl="6">
      <w:numFmt w:val="bullet"/>
      <w:lvlText w:val="ï"/>
      <w:lvlJc w:val="left"/>
      <w:pPr>
        <w:ind w:left="6612" w:hanging="360"/>
      </w:pPr>
    </w:lvl>
    <w:lvl w:ilvl="7">
      <w:numFmt w:val="bullet"/>
      <w:lvlText w:val="ï"/>
      <w:lvlJc w:val="left"/>
      <w:pPr>
        <w:ind w:left="7574" w:hanging="360"/>
      </w:pPr>
    </w:lvl>
    <w:lvl w:ilvl="8">
      <w:numFmt w:val="bullet"/>
      <w:lvlText w:val="ï"/>
      <w:lvlJc w:val="left"/>
      <w:pPr>
        <w:ind w:left="8536" w:hanging="360"/>
      </w:pPr>
    </w:lvl>
  </w:abstractNum>
  <w:abstractNum w:abstractNumId="15" w15:restartNumberingAfterBreak="0">
    <w:nsid w:val="6409680C"/>
    <w:multiLevelType w:val="hybridMultilevel"/>
    <w:tmpl w:val="B0646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AE91569"/>
    <w:multiLevelType w:val="hybridMultilevel"/>
    <w:tmpl w:val="3628F2BA"/>
    <w:lvl w:ilvl="0" w:tplc="08090001">
      <w:start w:val="1"/>
      <w:numFmt w:val="bullet"/>
      <w:lvlText w:val=""/>
      <w:lvlJc w:val="left"/>
      <w:pPr>
        <w:ind w:left="1560" w:hanging="360"/>
      </w:pPr>
      <w:rPr>
        <w:rFonts w:ascii="Symbol" w:hAnsi="Symbol" w:hint="default"/>
      </w:rPr>
    </w:lvl>
    <w:lvl w:ilvl="1" w:tplc="08090003" w:tentative="1">
      <w:start w:val="1"/>
      <w:numFmt w:val="bullet"/>
      <w:lvlText w:val="o"/>
      <w:lvlJc w:val="left"/>
      <w:pPr>
        <w:ind w:left="2280" w:hanging="360"/>
      </w:pPr>
      <w:rPr>
        <w:rFonts w:ascii="Courier New" w:hAnsi="Courier New" w:cs="Courier New" w:hint="default"/>
      </w:rPr>
    </w:lvl>
    <w:lvl w:ilvl="2" w:tplc="08090005" w:tentative="1">
      <w:start w:val="1"/>
      <w:numFmt w:val="bullet"/>
      <w:lvlText w:val=""/>
      <w:lvlJc w:val="left"/>
      <w:pPr>
        <w:ind w:left="3000" w:hanging="360"/>
      </w:pPr>
      <w:rPr>
        <w:rFonts w:ascii="Wingdings" w:hAnsi="Wingdings" w:hint="default"/>
      </w:rPr>
    </w:lvl>
    <w:lvl w:ilvl="3" w:tplc="08090001" w:tentative="1">
      <w:start w:val="1"/>
      <w:numFmt w:val="bullet"/>
      <w:lvlText w:val=""/>
      <w:lvlJc w:val="left"/>
      <w:pPr>
        <w:ind w:left="3720" w:hanging="360"/>
      </w:pPr>
      <w:rPr>
        <w:rFonts w:ascii="Symbol" w:hAnsi="Symbol" w:hint="default"/>
      </w:rPr>
    </w:lvl>
    <w:lvl w:ilvl="4" w:tplc="08090003" w:tentative="1">
      <w:start w:val="1"/>
      <w:numFmt w:val="bullet"/>
      <w:lvlText w:val="o"/>
      <w:lvlJc w:val="left"/>
      <w:pPr>
        <w:ind w:left="4440" w:hanging="360"/>
      </w:pPr>
      <w:rPr>
        <w:rFonts w:ascii="Courier New" w:hAnsi="Courier New" w:cs="Courier New" w:hint="default"/>
      </w:rPr>
    </w:lvl>
    <w:lvl w:ilvl="5" w:tplc="08090005" w:tentative="1">
      <w:start w:val="1"/>
      <w:numFmt w:val="bullet"/>
      <w:lvlText w:val=""/>
      <w:lvlJc w:val="left"/>
      <w:pPr>
        <w:ind w:left="5160" w:hanging="360"/>
      </w:pPr>
      <w:rPr>
        <w:rFonts w:ascii="Wingdings" w:hAnsi="Wingdings" w:hint="default"/>
      </w:rPr>
    </w:lvl>
    <w:lvl w:ilvl="6" w:tplc="08090001" w:tentative="1">
      <w:start w:val="1"/>
      <w:numFmt w:val="bullet"/>
      <w:lvlText w:val=""/>
      <w:lvlJc w:val="left"/>
      <w:pPr>
        <w:ind w:left="5880" w:hanging="360"/>
      </w:pPr>
      <w:rPr>
        <w:rFonts w:ascii="Symbol" w:hAnsi="Symbol" w:hint="default"/>
      </w:rPr>
    </w:lvl>
    <w:lvl w:ilvl="7" w:tplc="08090003" w:tentative="1">
      <w:start w:val="1"/>
      <w:numFmt w:val="bullet"/>
      <w:lvlText w:val="o"/>
      <w:lvlJc w:val="left"/>
      <w:pPr>
        <w:ind w:left="6600" w:hanging="360"/>
      </w:pPr>
      <w:rPr>
        <w:rFonts w:ascii="Courier New" w:hAnsi="Courier New" w:cs="Courier New" w:hint="default"/>
      </w:rPr>
    </w:lvl>
    <w:lvl w:ilvl="8" w:tplc="08090005" w:tentative="1">
      <w:start w:val="1"/>
      <w:numFmt w:val="bullet"/>
      <w:lvlText w:val=""/>
      <w:lvlJc w:val="left"/>
      <w:pPr>
        <w:ind w:left="7320" w:hanging="360"/>
      </w:pPr>
      <w:rPr>
        <w:rFonts w:ascii="Wingdings" w:hAnsi="Wingdings" w:hint="default"/>
      </w:rPr>
    </w:lvl>
  </w:abstractNum>
  <w:abstractNum w:abstractNumId="17" w15:restartNumberingAfterBreak="0">
    <w:nsid w:val="7C2D207D"/>
    <w:multiLevelType w:val="multilevel"/>
    <w:tmpl w:val="B8A0475A"/>
    <w:lvl w:ilvl="0">
      <w:start w:val="1"/>
      <w:numFmt w:val="bullet"/>
      <w:lvlText w:val="o"/>
      <w:lvlJc w:val="left"/>
      <w:pPr>
        <w:ind w:left="840" w:hanging="360"/>
      </w:pPr>
      <w:rPr>
        <w:rFonts w:ascii="Courier New" w:hAnsi="Courier New" w:cs="Courier New" w:hint="default"/>
        <w:b w:val="0"/>
        <w:bCs w:val="0"/>
        <w:w w:val="100"/>
        <w:sz w:val="28"/>
        <w:szCs w:val="28"/>
      </w:rPr>
    </w:lvl>
    <w:lvl w:ilvl="1">
      <w:numFmt w:val="bullet"/>
      <w:lvlText w:val="ï"/>
      <w:lvlJc w:val="left"/>
      <w:pPr>
        <w:ind w:left="1802" w:hanging="360"/>
      </w:pPr>
    </w:lvl>
    <w:lvl w:ilvl="2">
      <w:numFmt w:val="bullet"/>
      <w:lvlText w:val="ï"/>
      <w:lvlJc w:val="left"/>
      <w:pPr>
        <w:ind w:left="2764" w:hanging="360"/>
      </w:pPr>
    </w:lvl>
    <w:lvl w:ilvl="3">
      <w:numFmt w:val="bullet"/>
      <w:lvlText w:val="ï"/>
      <w:lvlJc w:val="left"/>
      <w:pPr>
        <w:ind w:left="3726" w:hanging="360"/>
      </w:pPr>
    </w:lvl>
    <w:lvl w:ilvl="4">
      <w:numFmt w:val="bullet"/>
      <w:lvlText w:val="ï"/>
      <w:lvlJc w:val="left"/>
      <w:pPr>
        <w:ind w:left="4688" w:hanging="360"/>
      </w:pPr>
    </w:lvl>
    <w:lvl w:ilvl="5">
      <w:numFmt w:val="bullet"/>
      <w:lvlText w:val="ï"/>
      <w:lvlJc w:val="left"/>
      <w:pPr>
        <w:ind w:left="5650" w:hanging="360"/>
      </w:pPr>
    </w:lvl>
    <w:lvl w:ilvl="6">
      <w:numFmt w:val="bullet"/>
      <w:lvlText w:val="ï"/>
      <w:lvlJc w:val="left"/>
      <w:pPr>
        <w:ind w:left="6612" w:hanging="360"/>
      </w:pPr>
    </w:lvl>
    <w:lvl w:ilvl="7">
      <w:numFmt w:val="bullet"/>
      <w:lvlText w:val="ï"/>
      <w:lvlJc w:val="left"/>
      <w:pPr>
        <w:ind w:left="7574" w:hanging="360"/>
      </w:pPr>
    </w:lvl>
    <w:lvl w:ilvl="8">
      <w:numFmt w:val="bullet"/>
      <w:lvlText w:val="ï"/>
      <w:lvlJc w:val="left"/>
      <w:pPr>
        <w:ind w:left="8536" w:hanging="360"/>
      </w:pPr>
    </w:lvl>
  </w:abstractNum>
  <w:abstractNum w:abstractNumId="18" w15:restartNumberingAfterBreak="0">
    <w:nsid w:val="7FDA24A5"/>
    <w:multiLevelType w:val="hybridMultilevel"/>
    <w:tmpl w:val="FA702E40"/>
    <w:lvl w:ilvl="0" w:tplc="08090001">
      <w:start w:val="1"/>
      <w:numFmt w:val="bullet"/>
      <w:lvlText w:val=""/>
      <w:lvlJc w:val="left"/>
      <w:pPr>
        <w:ind w:left="1560" w:hanging="360"/>
      </w:pPr>
      <w:rPr>
        <w:rFonts w:ascii="Symbol" w:hAnsi="Symbol" w:hint="default"/>
      </w:rPr>
    </w:lvl>
    <w:lvl w:ilvl="1" w:tplc="08090003" w:tentative="1">
      <w:start w:val="1"/>
      <w:numFmt w:val="bullet"/>
      <w:lvlText w:val="o"/>
      <w:lvlJc w:val="left"/>
      <w:pPr>
        <w:ind w:left="2280" w:hanging="360"/>
      </w:pPr>
      <w:rPr>
        <w:rFonts w:ascii="Courier New" w:hAnsi="Courier New" w:cs="Courier New" w:hint="default"/>
      </w:rPr>
    </w:lvl>
    <w:lvl w:ilvl="2" w:tplc="08090005" w:tentative="1">
      <w:start w:val="1"/>
      <w:numFmt w:val="bullet"/>
      <w:lvlText w:val=""/>
      <w:lvlJc w:val="left"/>
      <w:pPr>
        <w:ind w:left="3000" w:hanging="360"/>
      </w:pPr>
      <w:rPr>
        <w:rFonts w:ascii="Wingdings" w:hAnsi="Wingdings" w:hint="default"/>
      </w:rPr>
    </w:lvl>
    <w:lvl w:ilvl="3" w:tplc="08090001" w:tentative="1">
      <w:start w:val="1"/>
      <w:numFmt w:val="bullet"/>
      <w:lvlText w:val=""/>
      <w:lvlJc w:val="left"/>
      <w:pPr>
        <w:ind w:left="3720" w:hanging="360"/>
      </w:pPr>
      <w:rPr>
        <w:rFonts w:ascii="Symbol" w:hAnsi="Symbol" w:hint="default"/>
      </w:rPr>
    </w:lvl>
    <w:lvl w:ilvl="4" w:tplc="08090003" w:tentative="1">
      <w:start w:val="1"/>
      <w:numFmt w:val="bullet"/>
      <w:lvlText w:val="o"/>
      <w:lvlJc w:val="left"/>
      <w:pPr>
        <w:ind w:left="4440" w:hanging="360"/>
      </w:pPr>
      <w:rPr>
        <w:rFonts w:ascii="Courier New" w:hAnsi="Courier New" w:cs="Courier New" w:hint="default"/>
      </w:rPr>
    </w:lvl>
    <w:lvl w:ilvl="5" w:tplc="08090005" w:tentative="1">
      <w:start w:val="1"/>
      <w:numFmt w:val="bullet"/>
      <w:lvlText w:val=""/>
      <w:lvlJc w:val="left"/>
      <w:pPr>
        <w:ind w:left="5160" w:hanging="360"/>
      </w:pPr>
      <w:rPr>
        <w:rFonts w:ascii="Wingdings" w:hAnsi="Wingdings" w:hint="default"/>
      </w:rPr>
    </w:lvl>
    <w:lvl w:ilvl="6" w:tplc="08090001" w:tentative="1">
      <w:start w:val="1"/>
      <w:numFmt w:val="bullet"/>
      <w:lvlText w:val=""/>
      <w:lvlJc w:val="left"/>
      <w:pPr>
        <w:ind w:left="5880" w:hanging="360"/>
      </w:pPr>
      <w:rPr>
        <w:rFonts w:ascii="Symbol" w:hAnsi="Symbol" w:hint="default"/>
      </w:rPr>
    </w:lvl>
    <w:lvl w:ilvl="7" w:tplc="08090003" w:tentative="1">
      <w:start w:val="1"/>
      <w:numFmt w:val="bullet"/>
      <w:lvlText w:val="o"/>
      <w:lvlJc w:val="left"/>
      <w:pPr>
        <w:ind w:left="6600" w:hanging="360"/>
      </w:pPr>
      <w:rPr>
        <w:rFonts w:ascii="Courier New" w:hAnsi="Courier New" w:cs="Courier New" w:hint="default"/>
      </w:rPr>
    </w:lvl>
    <w:lvl w:ilvl="8" w:tplc="08090005" w:tentative="1">
      <w:start w:val="1"/>
      <w:numFmt w:val="bullet"/>
      <w:lvlText w:val=""/>
      <w:lvlJc w:val="left"/>
      <w:pPr>
        <w:ind w:left="7320" w:hanging="360"/>
      </w:pPr>
      <w:rPr>
        <w:rFonts w:ascii="Wingdings" w:hAnsi="Wingdings" w:hint="default"/>
      </w:rPr>
    </w:lvl>
  </w:abstractNum>
  <w:num w:numId="1">
    <w:abstractNumId w:val="2"/>
  </w:num>
  <w:num w:numId="2">
    <w:abstractNumId w:val="1"/>
  </w:num>
  <w:num w:numId="3">
    <w:abstractNumId w:val="0"/>
  </w:num>
  <w:num w:numId="4">
    <w:abstractNumId w:val="13"/>
  </w:num>
  <w:num w:numId="5">
    <w:abstractNumId w:val="18"/>
  </w:num>
  <w:num w:numId="6">
    <w:abstractNumId w:val="16"/>
  </w:num>
  <w:num w:numId="7">
    <w:abstractNumId w:val="5"/>
  </w:num>
  <w:num w:numId="8">
    <w:abstractNumId w:val="7"/>
  </w:num>
  <w:num w:numId="9">
    <w:abstractNumId w:val="10"/>
  </w:num>
  <w:num w:numId="10">
    <w:abstractNumId w:val="4"/>
  </w:num>
  <w:num w:numId="11">
    <w:abstractNumId w:val="14"/>
  </w:num>
  <w:num w:numId="12">
    <w:abstractNumId w:val="6"/>
  </w:num>
  <w:num w:numId="13">
    <w:abstractNumId w:val="12"/>
  </w:num>
  <w:num w:numId="14">
    <w:abstractNumId w:val="3"/>
  </w:num>
  <w:num w:numId="15">
    <w:abstractNumId w:val="9"/>
  </w:num>
  <w:num w:numId="16">
    <w:abstractNumId w:val="11"/>
  </w:num>
  <w:num w:numId="17">
    <w:abstractNumId w:val="17"/>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5"/>
    <o:shapelayout v:ext="edit">
      <o:idmap v:ext="edit" data="2"/>
    </o:shapelayout>
  </w:hdrShapeDefaults>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41A"/>
    <w:rsid w:val="000346A2"/>
    <w:rsid w:val="00083C75"/>
    <w:rsid w:val="000B1AB2"/>
    <w:rsid w:val="00267C1A"/>
    <w:rsid w:val="002C7D71"/>
    <w:rsid w:val="003567EB"/>
    <w:rsid w:val="00360008"/>
    <w:rsid w:val="003F01D9"/>
    <w:rsid w:val="004111AD"/>
    <w:rsid w:val="00415689"/>
    <w:rsid w:val="00437982"/>
    <w:rsid w:val="005556B0"/>
    <w:rsid w:val="00595665"/>
    <w:rsid w:val="005D66B8"/>
    <w:rsid w:val="00675E09"/>
    <w:rsid w:val="006E14B1"/>
    <w:rsid w:val="00791E69"/>
    <w:rsid w:val="007B4C67"/>
    <w:rsid w:val="007B6100"/>
    <w:rsid w:val="00883D5A"/>
    <w:rsid w:val="00892260"/>
    <w:rsid w:val="008A1CC0"/>
    <w:rsid w:val="00A67D7F"/>
    <w:rsid w:val="00B420FD"/>
    <w:rsid w:val="00B672BD"/>
    <w:rsid w:val="00B75EBA"/>
    <w:rsid w:val="00BC73DD"/>
    <w:rsid w:val="00D335AF"/>
    <w:rsid w:val="00D50340"/>
    <w:rsid w:val="00DE390A"/>
    <w:rsid w:val="00E3441A"/>
    <w:rsid w:val="00E350D7"/>
    <w:rsid w:val="00E744D9"/>
    <w:rsid w:val="00EE676B"/>
    <w:rsid w:val="00F1212F"/>
    <w:rsid w:val="00F65D3E"/>
    <w:rsid w:val="00F8673F"/>
    <w:rsid w:val="00FA2C27"/>
    <w:rsid w:val="00FA74B2"/>
    <w:rsid w:val="00FB546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14:defaultImageDpi w14:val="0"/>
  <w15:docId w15:val="{AA2C6AE8-2A53-4548-BA1F-17112386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he-IL"/>
      </w:rPr>
    </w:rPrDefault>
    <w:pPrDefault/>
  </w:docDefaults>
  <w:latentStyles w:defLockedState="0" w:defUIPriority="99" w:defSemiHidden="0" w:defUnhideWhenUsed="0" w:defQFormat="0" w:count="377">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pPr>
      <w:widowControl w:val="0"/>
      <w:autoSpaceDE w:val="0"/>
      <w:autoSpaceDN w:val="0"/>
      <w:adjustRightInd w:val="0"/>
    </w:pPr>
    <w:rPr>
      <w:rFonts w:ascii="Arial" w:hAnsi="Arial" w:cs="Arial"/>
      <w:sz w:val="22"/>
      <w:szCs w:val="22"/>
    </w:rPr>
  </w:style>
  <w:style w:type="paragraph" w:styleId="Heading1">
    <w:name w:val="heading 1"/>
    <w:basedOn w:val="Normal"/>
    <w:next w:val="Normal"/>
    <w:link w:val="Heading1Char"/>
    <w:uiPriority w:val="1"/>
    <w:qFormat/>
    <w:pPr>
      <w:ind w:left="119"/>
      <w:outlineLvl w:val="0"/>
    </w:pPr>
    <w:rPr>
      <w:sz w:val="40"/>
      <w:szCs w:val="40"/>
    </w:rPr>
  </w:style>
  <w:style w:type="paragraph" w:styleId="Heading2">
    <w:name w:val="heading 2"/>
    <w:basedOn w:val="Normal"/>
    <w:next w:val="Normal"/>
    <w:link w:val="Heading2Char"/>
    <w:uiPriority w:val="1"/>
    <w:qFormat/>
    <w:pPr>
      <w:ind w:left="119"/>
      <w:outlineLvl w:val="1"/>
    </w:pPr>
    <w:rPr>
      <w:i/>
      <w:iCs/>
      <w:sz w:val="33"/>
      <w:szCs w:val="33"/>
    </w:rPr>
  </w:style>
  <w:style w:type="paragraph" w:styleId="Heading3">
    <w:name w:val="heading 3"/>
    <w:basedOn w:val="Normal"/>
    <w:next w:val="Normal"/>
    <w:link w:val="Heading3Char"/>
    <w:uiPriority w:val="1"/>
    <w:qFormat/>
    <w:pPr>
      <w:ind w:left="119"/>
      <w:outlineLvl w:val="2"/>
    </w:pPr>
    <w:rPr>
      <w:b/>
      <w:bCs/>
      <w:i/>
      <w:iCs/>
      <w:sz w:val="29"/>
      <w:szCs w:val="29"/>
    </w:rPr>
  </w:style>
  <w:style w:type="paragraph" w:styleId="Heading4">
    <w:name w:val="heading 4"/>
    <w:basedOn w:val="Normal"/>
    <w:next w:val="Normal"/>
    <w:link w:val="Heading4Char"/>
    <w:uiPriority w:val="9"/>
    <w:unhideWhenUsed/>
    <w:qFormat/>
    <w:rsid w:val="00F65D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character" w:customStyle="1" w:styleId="BodyTextChar">
    <w:name w:val="Body Text Char"/>
    <w:basedOn w:val="DefaultParagraphFont"/>
    <w:link w:val="BodyText"/>
    <w:uiPriority w:val="99"/>
    <w:semiHidden/>
    <w:rPr>
      <w:rFonts w:ascii="Arial" w:hAnsi="Arial" w:cs="Arial"/>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styleId="ListParagraph">
    <w:name w:val="List Paragraph"/>
    <w:basedOn w:val="Normal"/>
    <w:uiPriority w:val="1"/>
    <w:qFormat/>
    <w:pPr>
      <w:spacing w:before="64"/>
      <w:ind w:left="840" w:hanging="360"/>
    </w:pPr>
    <w:rPr>
      <w:sz w:val="24"/>
      <w:szCs w:val="24"/>
    </w:rPr>
  </w:style>
  <w:style w:type="paragraph" w:customStyle="1" w:styleId="TableParagraph">
    <w:name w:val="Table Paragraph"/>
    <w:basedOn w:val="Normal"/>
    <w:uiPriority w:val="1"/>
    <w:qFormat/>
    <w:pPr>
      <w:ind w:left="107"/>
    </w:pPr>
    <w:rPr>
      <w:sz w:val="24"/>
      <w:szCs w:val="24"/>
    </w:rPr>
  </w:style>
  <w:style w:type="paragraph" w:styleId="Caption">
    <w:name w:val="caption"/>
    <w:basedOn w:val="Normal"/>
    <w:next w:val="Normal"/>
    <w:uiPriority w:val="35"/>
    <w:unhideWhenUsed/>
    <w:qFormat/>
    <w:rsid w:val="008A1CC0"/>
    <w:pPr>
      <w:spacing w:after="200"/>
    </w:pPr>
    <w:rPr>
      <w:i/>
      <w:iCs/>
      <w:color w:val="44546A" w:themeColor="text2"/>
      <w:sz w:val="18"/>
      <w:szCs w:val="18"/>
    </w:rPr>
  </w:style>
  <w:style w:type="character" w:customStyle="1" w:styleId="Heading4Char">
    <w:name w:val="Heading 4 Char"/>
    <w:basedOn w:val="DefaultParagraphFont"/>
    <w:link w:val="Heading4"/>
    <w:uiPriority w:val="9"/>
    <w:rsid w:val="00F65D3E"/>
    <w:rPr>
      <w:rFonts w:asciiTheme="majorHAnsi" w:eastAsiaTheme="majorEastAsia" w:hAnsiTheme="majorHAnsi" w:cstheme="majorBidi"/>
      <w:i/>
      <w:iCs/>
      <w:color w:val="2F5496" w:themeColor="accent1" w:themeShade="BF"/>
      <w:sz w:val="22"/>
      <w:szCs w:val="22"/>
    </w:rPr>
  </w:style>
  <w:style w:type="paragraph" w:styleId="BalloonText">
    <w:name w:val="Balloon Text"/>
    <w:basedOn w:val="Normal"/>
    <w:link w:val="BalloonTextChar"/>
    <w:uiPriority w:val="99"/>
    <w:semiHidden/>
    <w:unhideWhenUsed/>
    <w:rsid w:val="00A67D7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7D7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C8F937AB</Template>
  <TotalTime>1</TotalTime>
  <Pages>10</Pages>
  <Words>1978</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Microsoft Word - MOD003212 Resit Assignment Specification_Draft.docx</vt:lpstr>
    </vt:vector>
  </TitlesOfParts>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MOD003212 Resit Assignment Specification_Draft.docx</dc:title>
  <dc:subject/>
  <dc:creator>Ian Brown</dc:creator>
  <cp:keywords/>
  <dc:description/>
  <cp:lastModifiedBy>Mcdonnell, Adam (Student)</cp:lastModifiedBy>
  <cp:revision>2</cp:revision>
  <dcterms:created xsi:type="dcterms:W3CDTF">2019-11-07T13:18:00Z</dcterms:created>
  <dcterms:modified xsi:type="dcterms:W3CDTF">2019-11-07T13:18:00Z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PScript5.dll Version 5.2.2</vt:lpwstr>
  </property>
</Properties>
</file>